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97" w:rsidRPr="00602A5F" w:rsidRDefault="00D65297" w:rsidP="00101A9F">
      <w:pPr>
        <w:rPr>
          <w:sz w:val="16"/>
        </w:rPr>
      </w:pPr>
    </w:p>
    <w:p w:rsidR="00CF7323" w:rsidRPr="00CF7323" w:rsidRDefault="00CF7323" w:rsidP="009376DD">
      <w:pPr>
        <w:spacing w:after="60"/>
        <w:rPr>
          <w:b/>
        </w:rPr>
      </w:pPr>
      <w:r w:rsidRPr="009376DD">
        <w:rPr>
          <w:b/>
          <w:u w:val="single"/>
        </w:rPr>
        <w:t>Objectifs de ce chapitre</w:t>
      </w:r>
      <w:r w:rsidR="009376DD">
        <w:rPr>
          <w:b/>
        </w:rPr>
        <w:t> </w:t>
      </w:r>
    </w:p>
    <w:p w:rsidR="0076582C" w:rsidRDefault="0076582C" w:rsidP="00CF7323">
      <w:r>
        <w:t xml:space="preserve">Dans les entreprises, on est souvent amené à afficher des informations qui sont issues de plusieurs tables. L’objectif de ce cours est de </w:t>
      </w:r>
      <w:r w:rsidRPr="0076582C">
        <w:rPr>
          <w:b/>
        </w:rPr>
        <w:t xml:space="preserve">comprendre comment on </w:t>
      </w:r>
      <w:r w:rsidR="004A101D">
        <w:rPr>
          <w:b/>
        </w:rPr>
        <w:t>met en œuvre l'opérateur de jointure en utilisant les normes SQL V2.</w:t>
      </w:r>
    </w:p>
    <w:p w:rsidR="00BF61BC" w:rsidRDefault="004A101D" w:rsidP="004A101D">
      <w:r>
        <w:t>On profitera de cet exercice pour faire une analyse des informations.</w:t>
      </w:r>
    </w:p>
    <w:p w:rsidR="00A95973" w:rsidRDefault="00A95973" w:rsidP="009376DD">
      <w:pPr>
        <w:spacing w:line="120" w:lineRule="auto"/>
      </w:pPr>
    </w:p>
    <w:p w:rsidR="00A95973" w:rsidRDefault="00A95973" w:rsidP="004A101D">
      <w:r>
        <w:t xml:space="preserve">L'entreprise </w:t>
      </w:r>
      <w:proofErr w:type="spellStart"/>
      <w:r w:rsidR="00567419">
        <w:rPr>
          <w:b/>
        </w:rPr>
        <w:t>Belfleurs</w:t>
      </w:r>
      <w:proofErr w:type="spellEnd"/>
      <w:r>
        <w:t xml:space="preserve"> est spécialisée dans </w:t>
      </w:r>
      <w:r w:rsidR="00567419">
        <w:t xml:space="preserve">la mise en place de bouquets de fleurs ou d'arbustes auprès d'une clientèle variée et locale. </w:t>
      </w:r>
      <w:r>
        <w:t>Une ancienne base de données à été réalisée il y a plusieurs années avec le logiciel ACCESS. L'entreprise souhaite faire évoluer son système d'information. On vous demande de procéder à différentes actions qui conduiront à une refonte du système d'information existant.</w:t>
      </w:r>
    </w:p>
    <w:p w:rsidR="009D4153" w:rsidRDefault="009D4153" w:rsidP="00C8098B">
      <w:pPr>
        <w:pStyle w:val="MonTitre2"/>
      </w:pPr>
      <w:r>
        <w:t>L</w:t>
      </w:r>
      <w:r w:rsidR="004A101D">
        <w:t xml:space="preserve">'analyse du système existant </w:t>
      </w:r>
    </w:p>
    <w:p w:rsidR="004A101D" w:rsidRDefault="004A101D" w:rsidP="00A95973">
      <w:pPr>
        <w:spacing w:after="40"/>
      </w:pPr>
      <w:r>
        <w:t xml:space="preserve">L'entreprise </w:t>
      </w:r>
      <w:proofErr w:type="spellStart"/>
      <w:r w:rsidR="00567419">
        <w:rPr>
          <w:b/>
        </w:rPr>
        <w:t>Belfleurs</w:t>
      </w:r>
      <w:proofErr w:type="spellEnd"/>
      <w:r w:rsidR="00567419">
        <w:t xml:space="preserve"> </w:t>
      </w:r>
      <w:r>
        <w:t>dispose d'une base de données existante qu'il s'agit de faire évoluer.</w:t>
      </w:r>
    </w:p>
    <w:p w:rsidR="004A101D" w:rsidRDefault="004A101D" w:rsidP="004A101D">
      <w:pPr>
        <w:spacing w:after="40"/>
      </w:pPr>
      <w:r>
        <w:t>Vous avez procédé à une extraction de quelques enregistrements mémorisés dans la base pour comprendre :</w:t>
      </w:r>
    </w:p>
    <w:p w:rsidR="004A101D" w:rsidRDefault="004A101D" w:rsidP="004A101D">
      <w:pPr>
        <w:pStyle w:val="Paragraphedeliste"/>
        <w:numPr>
          <w:ilvl w:val="0"/>
          <w:numId w:val="27"/>
        </w:numPr>
        <w:spacing w:after="40"/>
        <w:ind w:left="426" w:hanging="284"/>
      </w:pPr>
      <w:r>
        <w:t>quelles informations étaient mémorisées</w:t>
      </w:r>
    </w:p>
    <w:p w:rsidR="004A101D" w:rsidRDefault="004A101D" w:rsidP="004A101D">
      <w:pPr>
        <w:pStyle w:val="Paragraphedeliste"/>
        <w:numPr>
          <w:ilvl w:val="0"/>
          <w:numId w:val="27"/>
        </w:numPr>
        <w:spacing w:after="40"/>
        <w:ind w:left="426" w:hanging="284"/>
      </w:pPr>
      <w:r>
        <w:t xml:space="preserve">de quelle nature est chaque information (type, longueur) </w:t>
      </w:r>
    </w:p>
    <w:p w:rsidR="004A101D" w:rsidRDefault="004A101D" w:rsidP="004A101D">
      <w:pPr>
        <w:pStyle w:val="Paragraphedeliste"/>
        <w:numPr>
          <w:ilvl w:val="0"/>
          <w:numId w:val="27"/>
        </w:numPr>
        <w:spacing w:after="40"/>
        <w:ind w:left="426" w:hanging="284"/>
      </w:pPr>
      <w:r>
        <w:t>quelles valeurs étaient stockées</w:t>
      </w:r>
    </w:p>
    <w:p w:rsidR="004A101D" w:rsidRPr="004A101D" w:rsidRDefault="004A101D" w:rsidP="004A101D">
      <w:pPr>
        <w:spacing w:after="40"/>
        <w:rPr>
          <w:b/>
        </w:rPr>
      </w:pPr>
      <w:r w:rsidRPr="004A101D">
        <w:rPr>
          <w:b/>
        </w:rPr>
        <w:t>Cette extraction est fournie en annexe 1</w:t>
      </w:r>
    </w:p>
    <w:p w:rsidR="00BF61BC" w:rsidRDefault="004A101D" w:rsidP="00BF61BC">
      <w:pPr>
        <w:spacing w:line="120" w:lineRule="auto"/>
      </w:pPr>
      <w:r>
        <w:rPr>
          <w:noProof/>
        </w:rPr>
        <w:pict>
          <v:shapetype id="_x0000_t202" coordsize="21600,21600" o:spt="202" path="m,l,21600r21600,l21600,xe">
            <v:stroke joinstyle="miter"/>
            <v:path gradientshapeok="t" o:connecttype="rect"/>
          </v:shapetype>
          <v:shape id="_x0000_s1124" type="#_x0000_t202" style="position:absolute;left:0;text-align:left;margin-left:0;margin-top:6.9pt;width:482.1pt;height:45.7pt;z-index:251695104" strokecolor="#7030a0" strokeweight=".5pt">
            <v:textbox style="mso-next-textbox:#_x0000_s1124">
              <w:txbxContent>
                <w:p w:rsidR="004A101D" w:rsidRPr="004A101D" w:rsidRDefault="004A101D" w:rsidP="009376DD">
                  <w:pPr>
                    <w:rPr>
                      <w:b/>
                    </w:rPr>
                  </w:pPr>
                  <w:r w:rsidRPr="004A101D">
                    <w:rPr>
                      <w:b/>
                    </w:rPr>
                    <w:t xml:space="preserve"> Votre </w:t>
                  </w:r>
                  <w:r>
                    <w:rPr>
                      <w:b/>
                    </w:rPr>
                    <w:t xml:space="preserve">1er </w:t>
                  </w:r>
                  <w:r w:rsidRPr="004A101D">
                    <w:rPr>
                      <w:b/>
                    </w:rPr>
                    <w:t xml:space="preserve">travail : à partir de cette </w:t>
                  </w:r>
                  <w:r>
                    <w:rPr>
                      <w:b/>
                    </w:rPr>
                    <w:t>données</w:t>
                  </w:r>
                </w:p>
                <w:p w:rsidR="004A101D" w:rsidRDefault="004A101D" w:rsidP="009376DD">
                  <w:pPr>
                    <w:pStyle w:val="Paragraphedeliste"/>
                    <w:numPr>
                      <w:ilvl w:val="0"/>
                      <w:numId w:val="28"/>
                    </w:numPr>
                    <w:ind w:left="426" w:hanging="284"/>
                  </w:pPr>
                  <w:r>
                    <w:t xml:space="preserve">déduisez le schéma relationnel qui a permis la création de la base </w:t>
                  </w:r>
                </w:p>
                <w:p w:rsidR="004A101D" w:rsidRPr="00796CED" w:rsidRDefault="004A101D" w:rsidP="009376DD">
                  <w:pPr>
                    <w:pStyle w:val="Paragraphedeliste"/>
                    <w:numPr>
                      <w:ilvl w:val="0"/>
                      <w:numId w:val="28"/>
                    </w:numPr>
                    <w:ind w:left="426" w:hanging="284"/>
                  </w:pPr>
                  <w:r>
                    <w:t>par retro-conception, déduisez le schéma conceptuel de la base</w:t>
                  </w:r>
                </w:p>
              </w:txbxContent>
            </v:textbox>
            <w10:wrap type="square"/>
          </v:shape>
        </w:pict>
      </w:r>
    </w:p>
    <w:p w:rsidR="004A101D" w:rsidRDefault="004A101D" w:rsidP="00C8098B">
      <w:pPr>
        <w:pStyle w:val="MonTitre2"/>
      </w:pPr>
      <w:r>
        <w:t xml:space="preserve">Evolution du système existant </w:t>
      </w:r>
    </w:p>
    <w:p w:rsidR="00A95973" w:rsidRPr="00A95973" w:rsidRDefault="00A95973" w:rsidP="00A95973">
      <w:pPr>
        <w:tabs>
          <w:tab w:val="left" w:pos="1418"/>
          <w:tab w:val="left" w:pos="2977"/>
        </w:tabs>
      </w:pPr>
      <w:r>
        <w:rPr>
          <w:noProof/>
          <w:lang w:eastAsia="fr-FR"/>
        </w:rPr>
        <w:pict>
          <v:shape id="_x0000_s1125" type="#_x0000_t202" style="position:absolute;left:0;text-align:left;margin-left:0;margin-top:93.45pt;width:482.1pt;height:46pt;z-index:251696128" strokecolor="#7030a0" strokeweight=".5pt">
            <v:textbox style="mso-next-textbox:#_x0000_s1125">
              <w:txbxContent>
                <w:p w:rsidR="00A95973" w:rsidRPr="004A101D" w:rsidRDefault="00A95973" w:rsidP="009376DD">
                  <w:pPr>
                    <w:rPr>
                      <w:b/>
                    </w:rPr>
                  </w:pPr>
                  <w:r w:rsidRPr="004A101D">
                    <w:rPr>
                      <w:b/>
                    </w:rPr>
                    <w:t xml:space="preserve"> Votre travail : à partir de </w:t>
                  </w:r>
                  <w:r>
                    <w:rPr>
                      <w:b/>
                    </w:rPr>
                    <w:t xml:space="preserve">ce nouveau besoin  </w:t>
                  </w:r>
                </w:p>
                <w:p w:rsidR="00A95973" w:rsidRDefault="00A95973" w:rsidP="00A95973">
                  <w:pPr>
                    <w:pStyle w:val="Paragraphedeliste"/>
                    <w:numPr>
                      <w:ilvl w:val="0"/>
                      <w:numId w:val="28"/>
                    </w:numPr>
                    <w:ind w:left="426" w:hanging="284"/>
                  </w:pPr>
                  <w:r>
                    <w:t>envisagez une évolution possible de la structure du système d'information</w:t>
                  </w:r>
                  <w:r>
                    <w:t xml:space="preserve"> </w:t>
                  </w:r>
                </w:p>
                <w:p w:rsidR="00A95973" w:rsidRPr="00796CED" w:rsidRDefault="00A95973" w:rsidP="00A95973">
                  <w:pPr>
                    <w:pStyle w:val="Paragraphedeliste"/>
                    <w:numPr>
                      <w:ilvl w:val="0"/>
                      <w:numId w:val="28"/>
                    </w:numPr>
                    <w:spacing w:before="240" w:after="120"/>
                    <w:ind w:left="426" w:hanging="284"/>
                  </w:pPr>
                  <w:r>
                    <w:t xml:space="preserve">modifiez en conséquences le schéma conceptuel et le schéma relationnel </w:t>
                  </w:r>
                </w:p>
              </w:txbxContent>
            </v:textbox>
            <w10:wrap type="square"/>
          </v:shape>
        </w:pict>
      </w:r>
      <w:r w:rsidR="004A101D" w:rsidRPr="00A95973">
        <w:t xml:space="preserve">Le bouche à oreille fonctionne </w:t>
      </w:r>
      <w:r w:rsidR="009376DD">
        <w:t>bien</w:t>
      </w:r>
      <w:r w:rsidR="004A101D" w:rsidRPr="00A95973">
        <w:t xml:space="preserve"> dans cette petite entreprise </w:t>
      </w:r>
      <w:r w:rsidR="00567419">
        <w:t>qui a le souci d'une mise en place  florale toujours adaptée à l'activité et à "l'ambiance" de ses clients</w:t>
      </w:r>
      <w:r w:rsidR="004A101D" w:rsidRPr="00A95973">
        <w:t xml:space="preserve">. Le fait de ne pas avoir à prospecter la clientèle </w:t>
      </w:r>
      <w:r w:rsidRPr="00A95973">
        <w:t xml:space="preserve">est un atout majeur et décisif dans la bonne marche économique de l'entreprise. </w:t>
      </w:r>
      <w:r>
        <w:t xml:space="preserve"> </w:t>
      </w:r>
      <w:r w:rsidRPr="00A95973">
        <w:t xml:space="preserve">Aussi, quand un nouveau client se présente de la part d'un </w:t>
      </w:r>
      <w:r w:rsidR="00567419">
        <w:t>autre</w:t>
      </w:r>
      <w:r w:rsidRPr="00A95973">
        <w:t xml:space="preserve">, qui a déjà fait l'objet d'une réalisation </w:t>
      </w:r>
      <w:r w:rsidR="00567419">
        <w:t>florale</w:t>
      </w:r>
      <w:r w:rsidRPr="00A95973">
        <w:t xml:space="preserve">, l'entreprise </w:t>
      </w:r>
      <w:proofErr w:type="spellStart"/>
      <w:r w:rsidR="00567419" w:rsidRPr="00567419">
        <w:rPr>
          <w:b/>
        </w:rPr>
        <w:t>Belfleurs</w:t>
      </w:r>
      <w:proofErr w:type="spellEnd"/>
      <w:r w:rsidRPr="00A95973">
        <w:t xml:space="preserve"> rétrocède un "cadeau" à l'ancien client qui a parrainé le nouveau</w:t>
      </w:r>
      <w:r w:rsidR="00567419">
        <w:t>, en lui envoyant un bouquet par exemple</w:t>
      </w:r>
      <w:r w:rsidRPr="00A95973">
        <w:t>.</w:t>
      </w:r>
      <w:r>
        <w:t xml:space="preserve"> Il est donc important de conserver une trace du client qui a parrainé un nouveau client, de même ont souhaitent conserver la trace des parrainages d'un client "actif".</w:t>
      </w:r>
    </w:p>
    <w:p w:rsidR="00B3781D" w:rsidRPr="00567419" w:rsidRDefault="00B3781D" w:rsidP="00C8098B">
      <w:pPr>
        <w:pStyle w:val="MonTitre2"/>
      </w:pPr>
      <w:r w:rsidRPr="00567419">
        <w:t>L</w:t>
      </w:r>
      <w:r w:rsidR="00567419">
        <w:t xml:space="preserve">es requêtes de jointure à réaliser </w:t>
      </w:r>
    </w:p>
    <w:p w:rsidR="002D789C" w:rsidRPr="002D789C" w:rsidRDefault="002D789C" w:rsidP="00C62B60">
      <w:pPr>
        <w:pStyle w:val="defaut"/>
        <w:spacing w:before="0" w:beforeAutospacing="0" w:after="0" w:afterAutospacing="0" w:line="120" w:lineRule="auto"/>
        <w:rPr>
          <w:rFonts w:ascii="Calibri" w:hAnsi="Calibri" w:cs="Calibri"/>
        </w:rPr>
      </w:pPr>
    </w:p>
    <w:p w:rsidR="009376DD" w:rsidRDefault="00B26881" w:rsidP="00B26881">
      <w:pPr>
        <w:pStyle w:val="defaut"/>
        <w:spacing w:before="0" w:beforeAutospacing="0" w:after="0" w:afterAutospacing="0"/>
        <w:rPr>
          <w:rFonts w:asciiTheme="majorHAnsi" w:hAnsiTheme="majorHAnsi" w:cs="Calibri"/>
        </w:rPr>
      </w:pPr>
      <w:r w:rsidRPr="00B26881">
        <w:rPr>
          <w:rFonts w:asciiTheme="majorHAnsi" w:hAnsiTheme="majorHAnsi" w:cs="Calibri"/>
        </w:rPr>
        <w:t xml:space="preserve">On veut afficher chaque commande, </w:t>
      </w:r>
      <w:r>
        <w:rPr>
          <w:rFonts w:asciiTheme="majorHAnsi" w:hAnsiTheme="majorHAnsi" w:cs="Calibri"/>
        </w:rPr>
        <w:t>numéro et date de commande</w:t>
      </w:r>
      <w:r w:rsidR="00EA68F9">
        <w:rPr>
          <w:rFonts w:asciiTheme="majorHAnsi" w:hAnsiTheme="majorHAnsi" w:cs="Calibri"/>
        </w:rPr>
        <w:t xml:space="preserve">, date de facture, </w:t>
      </w:r>
      <w:r w:rsidR="009E3979">
        <w:rPr>
          <w:rFonts w:asciiTheme="majorHAnsi" w:hAnsiTheme="majorHAnsi" w:cs="Calibri"/>
        </w:rPr>
        <w:t xml:space="preserve">transporteur </w:t>
      </w:r>
      <w:r w:rsidR="00EA68F9">
        <w:rPr>
          <w:rFonts w:asciiTheme="majorHAnsi" w:hAnsiTheme="majorHAnsi" w:cs="Calibri"/>
        </w:rPr>
        <w:t>et urgence éventuelle</w:t>
      </w:r>
      <w:r w:rsidR="009E3979">
        <w:rPr>
          <w:rFonts w:asciiTheme="majorHAnsi" w:hAnsiTheme="majorHAnsi" w:cs="Calibri"/>
        </w:rPr>
        <w:t xml:space="preserve">, ainsi que </w:t>
      </w:r>
      <w:r w:rsidRPr="00B26881">
        <w:rPr>
          <w:rFonts w:asciiTheme="majorHAnsi" w:hAnsiTheme="majorHAnsi" w:cs="Calibri"/>
        </w:rPr>
        <w:t xml:space="preserve"> l</w:t>
      </w:r>
      <w:r>
        <w:rPr>
          <w:rFonts w:asciiTheme="majorHAnsi" w:hAnsiTheme="majorHAnsi" w:cs="Calibri"/>
        </w:rPr>
        <w:t>a raison sociale de la société cliente</w:t>
      </w:r>
      <w:r w:rsidR="00EA68F9">
        <w:rPr>
          <w:rFonts w:asciiTheme="majorHAnsi" w:hAnsiTheme="majorHAnsi" w:cs="Calibri"/>
        </w:rPr>
        <w:t xml:space="preserve">. </w:t>
      </w:r>
    </w:p>
    <w:p w:rsidR="00B26881" w:rsidRDefault="00B26881" w:rsidP="00B26881">
      <w:pPr>
        <w:pStyle w:val="defaut"/>
        <w:spacing w:before="0" w:beforeAutospacing="0" w:after="0" w:afterAutospacing="0"/>
        <w:rPr>
          <w:rFonts w:asciiTheme="majorHAnsi" w:hAnsiTheme="majorHAnsi" w:cs="Calibri"/>
        </w:rPr>
      </w:pPr>
      <w:r w:rsidRPr="00B26881">
        <w:rPr>
          <w:rFonts w:asciiTheme="majorHAnsi" w:hAnsiTheme="majorHAnsi" w:cs="Calibri"/>
        </w:rPr>
        <w:t xml:space="preserve">Où </w:t>
      </w:r>
      <w:r w:rsidR="009E3979">
        <w:rPr>
          <w:rFonts w:asciiTheme="majorHAnsi" w:hAnsiTheme="majorHAnsi" w:cs="Calibri"/>
        </w:rPr>
        <w:t>trouvent-on ces</w:t>
      </w:r>
      <w:r w:rsidRPr="00B26881">
        <w:rPr>
          <w:rFonts w:asciiTheme="majorHAnsi" w:hAnsiTheme="majorHAnsi" w:cs="Calibri"/>
        </w:rPr>
        <w:t xml:space="preserve"> informations ?</w:t>
      </w:r>
      <w:r w:rsidR="009376DD">
        <w:rPr>
          <w:rFonts w:asciiTheme="majorHAnsi" w:hAnsiTheme="majorHAnsi" w:cs="Calibri"/>
        </w:rPr>
        <w:t xml:space="preserve"> Quelles tables sont concernées ? Quelles champs permettront les jointures ? </w:t>
      </w:r>
    </w:p>
    <w:p w:rsidR="009376DD" w:rsidRDefault="009376DD" w:rsidP="00B26881">
      <w:pPr>
        <w:pStyle w:val="defaut"/>
        <w:spacing w:before="0" w:beforeAutospacing="0" w:after="0" w:afterAutospacing="0"/>
        <w:rPr>
          <w:rFonts w:asciiTheme="majorHAnsi" w:hAnsiTheme="majorHAnsi" w:cs="Calibri"/>
        </w:rPr>
      </w:pPr>
      <w:r>
        <w:rPr>
          <w:rFonts w:asciiTheme="majorHAnsi" w:hAnsiTheme="majorHAnsi" w:cs="Calibri"/>
        </w:rPr>
        <w:t>Quel résultat devrait-on obtenir ?</w:t>
      </w:r>
    </w:p>
    <w:p w:rsidR="00EC2CA8" w:rsidRDefault="00EC2CA8" w:rsidP="009376DD">
      <w:pPr>
        <w:pStyle w:val="defaut"/>
        <w:spacing w:before="0" w:beforeAutospacing="0" w:after="0" w:afterAutospacing="0" w:line="120" w:lineRule="auto"/>
        <w:rPr>
          <w:rFonts w:ascii="Arial Narrow" w:hAnsi="Arial Narrow" w:cs="Calibri"/>
          <w:sz w:val="22"/>
        </w:rPr>
      </w:pPr>
    </w:p>
    <w:p w:rsidR="00EC2CA8" w:rsidRDefault="00EA68F9" w:rsidP="00B868E2">
      <w:pPr>
        <w:pStyle w:val="defaut"/>
        <w:spacing w:before="0" w:beforeAutospacing="0" w:after="60" w:afterAutospacing="0"/>
        <w:rPr>
          <w:rFonts w:ascii="Calibri" w:hAnsi="Calibri" w:cs="Calibri"/>
        </w:rPr>
      </w:pPr>
      <w:r>
        <w:rPr>
          <w:rFonts w:ascii="Calibri" w:hAnsi="Calibri" w:cs="Calibri"/>
          <w:noProof/>
        </w:rPr>
        <w:drawing>
          <wp:anchor distT="0" distB="0" distL="114300" distR="114300" simplePos="0" relativeHeight="251679744" behindDoc="0" locked="0" layoutInCell="1" allowOverlap="1">
            <wp:simplePos x="0" y="0"/>
            <wp:positionH relativeFrom="column">
              <wp:posOffset>22437</wp:posOffset>
            </wp:positionH>
            <wp:positionV relativeFrom="paragraph">
              <wp:posOffset>-3810</wp:posOffset>
            </wp:positionV>
            <wp:extent cx="3407172" cy="644400"/>
            <wp:effectExtent l="25400" t="0" r="0" b="0"/>
            <wp:wrapNone/>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cstate="print"/>
                    <a:srcRect/>
                    <a:stretch>
                      <a:fillRect/>
                    </a:stretch>
                  </pic:blipFill>
                  <pic:spPr bwMode="auto">
                    <a:xfrm>
                      <a:off x="0" y="0"/>
                      <a:ext cx="3407172" cy="644400"/>
                    </a:xfrm>
                    <a:prstGeom prst="rect">
                      <a:avLst/>
                    </a:prstGeom>
                    <a:noFill/>
                    <a:ln w="9525">
                      <a:miter lim="800000"/>
                      <a:headEnd/>
                      <a:tailEnd/>
                    </a:ln>
                    <a:effectLst/>
                  </pic:spPr>
                </pic:pic>
              </a:graphicData>
            </a:graphic>
          </wp:anchor>
        </w:drawing>
      </w:r>
    </w:p>
    <w:p w:rsidR="00C62B60" w:rsidRDefault="00C62B60" w:rsidP="00B868E2">
      <w:pPr>
        <w:pStyle w:val="defaut"/>
        <w:spacing w:before="0" w:beforeAutospacing="0" w:after="60" w:afterAutospacing="0"/>
        <w:rPr>
          <w:rFonts w:ascii="Calibri" w:hAnsi="Calibri" w:cs="Calibri"/>
        </w:rPr>
      </w:pPr>
    </w:p>
    <w:p w:rsidR="00CF7323" w:rsidRDefault="00CF7323" w:rsidP="00B868E2">
      <w:pPr>
        <w:pStyle w:val="defaut"/>
        <w:spacing w:before="0" w:beforeAutospacing="0" w:after="60" w:afterAutospacing="0"/>
        <w:rPr>
          <w:rFonts w:ascii="Calibri" w:hAnsi="Calibri" w:cs="Calibri"/>
        </w:rPr>
      </w:pPr>
    </w:p>
    <w:p w:rsidR="009376DD" w:rsidRDefault="009376DD" w:rsidP="009376DD">
      <w:pPr>
        <w:pStyle w:val="defaut"/>
        <w:spacing w:before="0" w:beforeAutospacing="0" w:after="0" w:afterAutospacing="0" w:line="120" w:lineRule="auto"/>
        <w:rPr>
          <w:rFonts w:ascii="Calibri" w:hAnsi="Calibri" w:cs="Calibri"/>
        </w:rPr>
      </w:pPr>
    </w:p>
    <w:p w:rsidR="009376DD" w:rsidRDefault="009376DD" w:rsidP="009376DD">
      <w:pPr>
        <w:pStyle w:val="defaut"/>
        <w:spacing w:before="0" w:beforeAutospacing="0" w:after="0" w:afterAutospacing="0"/>
        <w:rPr>
          <w:rFonts w:ascii="Calibri" w:hAnsi="Calibri" w:cs="Calibri"/>
        </w:rPr>
      </w:pPr>
    </w:p>
    <w:p w:rsidR="00EC2CA8" w:rsidRPr="009376DD" w:rsidRDefault="009376DD" w:rsidP="009376DD">
      <w:pPr>
        <w:pStyle w:val="defaut"/>
        <w:pBdr>
          <w:top w:val="single" w:sz="4" w:space="1" w:color="auto"/>
          <w:left w:val="single" w:sz="4" w:space="4" w:color="auto"/>
          <w:bottom w:val="single" w:sz="4" w:space="1" w:color="auto"/>
          <w:right w:val="single" w:sz="4" w:space="4" w:color="auto"/>
        </w:pBdr>
        <w:spacing w:before="0" w:beforeAutospacing="0" w:after="60" w:afterAutospacing="0"/>
        <w:ind w:left="142" w:right="141"/>
        <w:rPr>
          <w:rFonts w:ascii="Calibri" w:hAnsi="Calibri" w:cs="Calibri"/>
          <w:b/>
        </w:rPr>
      </w:pPr>
      <w:r w:rsidRPr="009376DD">
        <w:rPr>
          <w:rFonts w:ascii="Calibri" w:hAnsi="Calibri" w:cs="Calibri"/>
          <w:b/>
        </w:rPr>
        <w:t xml:space="preserve">En utilisant le formalisme </w:t>
      </w:r>
      <w:r>
        <w:rPr>
          <w:rFonts w:ascii="Calibri" w:hAnsi="Calibri" w:cs="Calibri"/>
          <w:b/>
        </w:rPr>
        <w:t xml:space="preserve">de requêtage </w:t>
      </w:r>
      <w:r w:rsidRPr="009376DD">
        <w:rPr>
          <w:rFonts w:ascii="Calibri" w:hAnsi="Calibri" w:cs="Calibri"/>
          <w:b/>
        </w:rPr>
        <w:t>ci-dessous, écrire la requête qui permettra de répondre à ce besoin.</w:t>
      </w:r>
    </w:p>
    <w:p w:rsidR="00EC2CA8" w:rsidRDefault="009376DD" w:rsidP="00B868E2">
      <w:pPr>
        <w:pStyle w:val="defaut"/>
        <w:spacing w:before="0" w:beforeAutospacing="0" w:after="60" w:afterAutospacing="0"/>
        <w:rPr>
          <w:rFonts w:ascii="Calibri" w:hAnsi="Calibri" w:cs="Calibri"/>
        </w:rPr>
      </w:pPr>
      <w:r>
        <w:rPr>
          <w:rFonts w:ascii="Calibri" w:hAnsi="Calibri" w:cs="Calibri"/>
          <w:noProof/>
        </w:rPr>
        <w:pict>
          <v:shape id="_x0000_s1120" type="#_x0000_t202" style="position:absolute;left:0;text-align:left;margin-left:-7pt;margin-top:.2pt;width:349pt;height:49.75pt;z-index:251680768;mso-wrap-edited:f" wrapcoords="0 0 21600 0 21600 21600 0 21600 0 0" filled="f" stroked="f">
            <v:fill o:detectmouseclick="t"/>
            <v:textbox style="mso-next-textbox:#_x0000_s1120" inset=",7.2pt,,7.2pt">
              <w:txbxContent>
                <w:p w:rsidR="004D3AC3" w:rsidRPr="009376DD" w:rsidRDefault="004D3AC3" w:rsidP="009376DD">
                  <w:pPr>
                    <w:rPr>
                      <w:b/>
                      <w:bCs/>
                    </w:rPr>
                  </w:pPr>
                  <w:r w:rsidRPr="009376DD">
                    <w:rPr>
                      <w:b/>
                      <w:bCs/>
                    </w:rPr>
                    <w:t xml:space="preserve">SELECT </w:t>
                  </w:r>
                  <w:r w:rsidRPr="009376DD">
                    <w:rPr>
                      <w:b/>
                      <w:bCs/>
                    </w:rPr>
                    <w:tab/>
                    <w:t>TABLE1.champ1,  TABLE1.Champ2,  TABLE2.champ1, TABLE2.champ2</w:t>
                  </w:r>
                </w:p>
                <w:p w:rsidR="009376DD" w:rsidRPr="009376DD" w:rsidRDefault="004D3AC3" w:rsidP="009376DD">
                  <w:pPr>
                    <w:rPr>
                      <w:b/>
                      <w:bCs/>
                      <w:iCs/>
                    </w:rPr>
                  </w:pPr>
                  <w:r w:rsidRPr="009376DD">
                    <w:rPr>
                      <w:b/>
                      <w:bCs/>
                    </w:rPr>
                    <w:t>FROM</w:t>
                  </w:r>
                  <w:r w:rsidRPr="009376DD">
                    <w:rPr>
                      <w:b/>
                      <w:bCs/>
                      <w:iCs/>
                    </w:rPr>
                    <w:t xml:space="preserve">    TABLE</w:t>
                  </w:r>
                  <w:r w:rsidR="009376DD">
                    <w:rPr>
                      <w:b/>
                      <w:bCs/>
                      <w:iCs/>
                    </w:rPr>
                    <w:t>-Gauche</w:t>
                  </w:r>
                  <w:r w:rsidR="00567419" w:rsidRPr="009376DD">
                    <w:rPr>
                      <w:b/>
                      <w:bCs/>
                      <w:iCs/>
                    </w:rPr>
                    <w:t xml:space="preserve">  </w:t>
                  </w:r>
                  <w:r w:rsidR="009376DD">
                    <w:rPr>
                      <w:b/>
                      <w:bCs/>
                      <w:iCs/>
                    </w:rPr>
                    <w:t xml:space="preserve">   </w:t>
                  </w:r>
                  <w:r w:rsidR="00567419" w:rsidRPr="009376DD">
                    <w:rPr>
                      <w:b/>
                      <w:bCs/>
                      <w:iCs/>
                    </w:rPr>
                    <w:t xml:space="preserve">INNER JOIN </w:t>
                  </w:r>
                  <w:r w:rsidR="009376DD" w:rsidRPr="009376DD">
                    <w:rPr>
                      <w:b/>
                      <w:bCs/>
                      <w:iCs/>
                    </w:rPr>
                    <w:tab/>
                  </w:r>
                  <w:r w:rsidRPr="009376DD">
                    <w:rPr>
                      <w:b/>
                      <w:bCs/>
                      <w:iCs/>
                    </w:rPr>
                    <w:t>TABLE</w:t>
                  </w:r>
                  <w:r w:rsidR="009376DD">
                    <w:rPr>
                      <w:b/>
                      <w:bCs/>
                      <w:iCs/>
                    </w:rPr>
                    <w:t>-Droite</w:t>
                  </w:r>
                  <w:r w:rsidR="009376DD" w:rsidRPr="009376DD">
                    <w:rPr>
                      <w:b/>
                      <w:bCs/>
                      <w:iCs/>
                    </w:rPr>
                    <w:t xml:space="preserve"> </w:t>
                  </w:r>
                </w:p>
                <w:p w:rsidR="004D3AC3" w:rsidRPr="00202402" w:rsidRDefault="009376DD" w:rsidP="009376DD">
                  <w:r w:rsidRPr="009376DD">
                    <w:rPr>
                      <w:b/>
                      <w:bCs/>
                      <w:iCs/>
                    </w:rPr>
                    <w:t xml:space="preserve">ON  </w:t>
                  </w:r>
                  <w:r>
                    <w:rPr>
                      <w:b/>
                      <w:bCs/>
                      <w:iCs/>
                    </w:rPr>
                    <w:tab/>
                  </w:r>
                  <w:proofErr w:type="spellStart"/>
                  <w:r w:rsidR="004D3AC3" w:rsidRPr="00202402">
                    <w:rPr>
                      <w:b/>
                      <w:bCs/>
                    </w:rPr>
                    <w:t>TABLE</w:t>
                  </w:r>
                  <w:r>
                    <w:rPr>
                      <w:b/>
                      <w:bCs/>
                    </w:rPr>
                    <w:t>-Gauche</w:t>
                  </w:r>
                  <w:r w:rsidR="004D3AC3" w:rsidRPr="00202402">
                    <w:rPr>
                      <w:b/>
                      <w:bCs/>
                    </w:rPr>
                    <w:t>.</w:t>
                  </w:r>
                  <w:r>
                    <w:rPr>
                      <w:b/>
                      <w:bCs/>
                    </w:rPr>
                    <w:t>CléP</w:t>
                  </w:r>
                  <w:r w:rsidR="004D3AC3">
                    <w:rPr>
                      <w:b/>
                      <w:bCs/>
                    </w:rPr>
                    <w:t>rimaire</w:t>
                  </w:r>
                  <w:proofErr w:type="spellEnd"/>
                  <w:r w:rsidR="004D3AC3">
                    <w:rPr>
                      <w:b/>
                      <w:bCs/>
                    </w:rPr>
                    <w:t xml:space="preserve"> </w:t>
                  </w:r>
                  <w:r>
                    <w:rPr>
                      <w:b/>
                      <w:bCs/>
                    </w:rPr>
                    <w:t xml:space="preserve"> </w:t>
                  </w:r>
                  <w:r w:rsidR="004D3AC3">
                    <w:rPr>
                      <w:b/>
                      <w:bCs/>
                    </w:rPr>
                    <w:t xml:space="preserve">= </w:t>
                  </w:r>
                  <w:r>
                    <w:rPr>
                      <w:b/>
                      <w:bCs/>
                    </w:rPr>
                    <w:t xml:space="preserve">  </w:t>
                  </w:r>
                  <w:proofErr w:type="spellStart"/>
                  <w:r w:rsidR="004D3AC3" w:rsidRPr="00202402">
                    <w:rPr>
                      <w:b/>
                      <w:bCs/>
                    </w:rPr>
                    <w:t>TABLE</w:t>
                  </w:r>
                  <w:r>
                    <w:rPr>
                      <w:b/>
                      <w:bCs/>
                    </w:rPr>
                    <w:t>-Droite</w:t>
                  </w:r>
                  <w:r w:rsidR="004D3AC3" w:rsidRPr="00202402">
                    <w:rPr>
                      <w:b/>
                      <w:bCs/>
                    </w:rPr>
                    <w:t>.</w:t>
                  </w:r>
                  <w:r>
                    <w:rPr>
                      <w:b/>
                      <w:bCs/>
                    </w:rPr>
                    <w:t>CléEtrangère</w:t>
                  </w:r>
                  <w:proofErr w:type="spellEnd"/>
                  <w:r w:rsidR="004D3AC3" w:rsidRPr="00202402">
                    <w:rPr>
                      <w:b/>
                      <w:bCs/>
                      <w:iCs/>
                    </w:rPr>
                    <w:t>;</w:t>
                  </w:r>
                </w:p>
                <w:p w:rsidR="004D3AC3" w:rsidRDefault="004D3AC3" w:rsidP="00EA68F9"/>
              </w:txbxContent>
            </v:textbox>
          </v:shape>
        </w:pict>
      </w:r>
    </w:p>
    <w:p w:rsidR="00EC2CA8" w:rsidRDefault="00EC2CA8" w:rsidP="00B868E2">
      <w:pPr>
        <w:pStyle w:val="defaut"/>
        <w:spacing w:before="0" w:beforeAutospacing="0" w:after="60" w:afterAutospacing="0"/>
        <w:rPr>
          <w:rFonts w:ascii="Calibri" w:hAnsi="Calibri" w:cs="Calibri"/>
        </w:rPr>
      </w:pPr>
    </w:p>
    <w:p w:rsidR="003C44A7" w:rsidRPr="00EF357D" w:rsidRDefault="00D9353C" w:rsidP="00C8098B">
      <w:pPr>
        <w:pStyle w:val="MonTitre2"/>
      </w:pPr>
      <w:r>
        <w:rPr>
          <w:noProof/>
        </w:rPr>
        <w:lastRenderedPageBreak/>
        <w:drawing>
          <wp:anchor distT="0" distB="0" distL="114300" distR="114300" simplePos="0" relativeHeight="251706368" behindDoc="0" locked="0" layoutInCell="1" allowOverlap="1">
            <wp:simplePos x="0" y="0"/>
            <wp:positionH relativeFrom="column">
              <wp:posOffset>3276948</wp:posOffset>
            </wp:positionH>
            <wp:positionV relativeFrom="paragraph">
              <wp:posOffset>193040</wp:posOffset>
            </wp:positionV>
            <wp:extent cx="2826037" cy="1701800"/>
            <wp:effectExtent l="19050" t="0" r="0" b="0"/>
            <wp:wrapNone/>
            <wp:docPr id="13" name="" descr=":::::::Desktop:personne_voiture_couleu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ersonne_voiture_couleur02.png"/>
                    <pic:cNvPicPr>
                      <a:picLocks noChangeAspect="1" noChangeArrowheads="1"/>
                    </pic:cNvPicPr>
                  </pic:nvPicPr>
                  <pic:blipFill>
                    <a:blip r:embed="rId9" cstate="print"/>
                    <a:srcRect/>
                    <a:stretch>
                      <a:fillRect/>
                    </a:stretch>
                  </pic:blipFill>
                  <pic:spPr bwMode="auto">
                    <a:xfrm>
                      <a:off x="0" y="0"/>
                      <a:ext cx="2826037" cy="1701800"/>
                    </a:xfrm>
                    <a:prstGeom prst="rect">
                      <a:avLst/>
                    </a:prstGeom>
                    <a:noFill/>
                    <a:ln w="9525">
                      <a:noFill/>
                      <a:miter lim="800000"/>
                      <a:headEnd/>
                      <a:tailEnd/>
                    </a:ln>
                  </pic:spPr>
                </pic:pic>
              </a:graphicData>
            </a:graphic>
          </wp:anchor>
        </w:drawing>
      </w:r>
      <w:r w:rsidR="004F3E35" w:rsidRPr="00EF357D">
        <w:t xml:space="preserve">Jointure normalisée SQL V2   </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Soit le schéma de base de données ci-dessous :</w:t>
      </w:r>
    </w:p>
    <w:p w:rsidR="00D9353C" w:rsidRPr="00D9353C" w:rsidRDefault="00D9353C" w:rsidP="00D9353C">
      <w:pPr>
        <w:widowControl w:val="0"/>
        <w:autoSpaceDE w:val="0"/>
        <w:autoSpaceDN w:val="0"/>
        <w:adjustRightInd w:val="0"/>
        <w:jc w:val="center"/>
        <w:rPr>
          <w:rFonts w:cs="Arial"/>
          <w:color w:val="1976D6"/>
          <w:sz w:val="24"/>
          <w:szCs w:val="24"/>
        </w:rPr>
      </w:pPr>
    </w:p>
    <w:p w:rsidR="00D9353C" w:rsidRPr="00D9353C" w:rsidRDefault="00D9353C" w:rsidP="00D9353C">
      <w:pPr>
        <w:widowControl w:val="0"/>
        <w:autoSpaceDE w:val="0"/>
        <w:autoSpaceDN w:val="0"/>
        <w:adjustRightInd w:val="0"/>
        <w:jc w:val="center"/>
        <w:rPr>
          <w:rFonts w:cs="Arial"/>
          <w:color w:val="262626"/>
          <w:szCs w:val="24"/>
        </w:rPr>
      </w:pPr>
    </w:p>
    <w:p w:rsidR="00D9353C" w:rsidRPr="00D9353C" w:rsidRDefault="00D9353C" w:rsidP="00D9353C">
      <w:pPr>
        <w:widowControl w:val="0"/>
        <w:autoSpaceDE w:val="0"/>
        <w:autoSpaceDN w:val="0"/>
        <w:adjustRightInd w:val="0"/>
        <w:jc w:val="center"/>
        <w:rPr>
          <w:rFonts w:cs="Arial"/>
          <w:color w:val="262626"/>
          <w:szCs w:val="24"/>
        </w:rPr>
      </w:pPr>
    </w:p>
    <w:p w:rsidR="00D9353C" w:rsidRPr="00D9353C" w:rsidRDefault="00D9353C" w:rsidP="00D9353C">
      <w:pPr>
        <w:widowControl w:val="0"/>
        <w:autoSpaceDE w:val="0"/>
        <w:autoSpaceDN w:val="0"/>
        <w:adjustRightInd w:val="0"/>
        <w:jc w:val="center"/>
        <w:rPr>
          <w:rFonts w:cs="Arial"/>
          <w:color w:val="262626"/>
          <w:szCs w:val="24"/>
        </w:rPr>
      </w:pPr>
    </w:p>
    <w:p w:rsidR="00D9353C" w:rsidRPr="00D9353C" w:rsidRDefault="00D9353C" w:rsidP="00D9353C">
      <w:pPr>
        <w:widowControl w:val="0"/>
        <w:autoSpaceDE w:val="0"/>
        <w:autoSpaceDN w:val="0"/>
        <w:adjustRightInd w:val="0"/>
        <w:jc w:val="center"/>
        <w:rPr>
          <w:rFonts w:cs="Arial"/>
          <w:color w:val="262626"/>
          <w:szCs w:val="24"/>
        </w:rPr>
      </w:pPr>
    </w:p>
    <w:p w:rsidR="00D9353C" w:rsidRPr="00D9353C" w:rsidRDefault="00D9353C" w:rsidP="00D9353C">
      <w:pPr>
        <w:widowControl w:val="0"/>
        <w:autoSpaceDE w:val="0"/>
        <w:autoSpaceDN w:val="0"/>
        <w:adjustRightInd w:val="0"/>
        <w:jc w:val="center"/>
        <w:rPr>
          <w:rFonts w:cs="Arial"/>
          <w:color w:val="262626"/>
          <w:szCs w:val="24"/>
        </w:rPr>
      </w:pPr>
    </w:p>
    <w:p w:rsidR="00D9353C" w:rsidRPr="00D9353C" w:rsidRDefault="00D9353C" w:rsidP="00D9353C">
      <w:pPr>
        <w:widowControl w:val="0"/>
        <w:autoSpaceDE w:val="0"/>
        <w:autoSpaceDN w:val="0"/>
        <w:adjustRightInd w:val="0"/>
        <w:jc w:val="center"/>
        <w:rPr>
          <w:rFonts w:cs="Arial"/>
          <w:color w:val="262626"/>
          <w:szCs w:val="24"/>
        </w:rPr>
      </w:pPr>
    </w:p>
    <w:p w:rsidR="00D9353C" w:rsidRPr="00D9353C" w:rsidRDefault="00D9353C" w:rsidP="00D9353C">
      <w:pPr>
        <w:widowControl w:val="0"/>
        <w:autoSpaceDE w:val="0"/>
        <w:autoSpaceDN w:val="0"/>
        <w:adjustRightInd w:val="0"/>
        <w:jc w:val="center"/>
        <w:rPr>
          <w:rFonts w:cs="Arial"/>
          <w:color w:val="1976D6"/>
          <w:szCs w:val="24"/>
        </w:rPr>
      </w:pPr>
      <w:r w:rsidRPr="00D9353C">
        <w:rPr>
          <w:rFonts w:cs="Arial"/>
          <w:color w:val="262626"/>
          <w:szCs w:val="24"/>
        </w:rPr>
        <w:fldChar w:fldCharType="begin"/>
      </w:r>
      <w:r w:rsidRPr="00D9353C">
        <w:rPr>
          <w:rFonts w:cs="Arial"/>
          <w:color w:val="262626"/>
          <w:szCs w:val="24"/>
        </w:rPr>
        <w:instrText>HYPERLINK "http://www.areaprog.com/images/personne_voiture_couleur02.png"</w:instrText>
      </w:r>
      <w:r w:rsidRPr="00D9353C">
        <w:rPr>
          <w:rFonts w:cs="Arial"/>
          <w:color w:val="262626"/>
          <w:szCs w:val="24"/>
        </w:rPr>
        <w:fldChar w:fldCharType="separate"/>
      </w:r>
    </w:p>
    <w:p w:rsidR="00D9353C" w:rsidRPr="00D9353C" w:rsidRDefault="00D9353C" w:rsidP="00D9353C">
      <w:pPr>
        <w:widowControl w:val="0"/>
        <w:autoSpaceDE w:val="0"/>
        <w:autoSpaceDN w:val="0"/>
        <w:adjustRightInd w:val="0"/>
        <w:ind w:right="5386"/>
        <w:rPr>
          <w:rFonts w:cs="Arial"/>
          <w:color w:val="262626"/>
          <w:szCs w:val="24"/>
        </w:rPr>
      </w:pPr>
      <w:r w:rsidRPr="00D9353C">
        <w:rPr>
          <w:rFonts w:cs="Arial"/>
          <w:color w:val="262626"/>
          <w:szCs w:val="24"/>
        </w:rPr>
        <w:fldChar w:fldCharType="end"/>
      </w:r>
      <w:r w:rsidRPr="00D9353C">
        <w:rPr>
          <w:rFonts w:cs="Arial"/>
          <w:color w:val="262626"/>
          <w:szCs w:val="24"/>
        </w:rPr>
        <w:t>Nous allons partir du fait que ces tables contiennent déjà les données suivantes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autoSpaceDE w:val="0"/>
        <w:autoSpaceDN w:val="0"/>
        <w:adjustRightInd w:val="0"/>
        <w:spacing w:after="140"/>
        <w:rPr>
          <w:rFonts w:cs="Times"/>
          <w:color w:val="535353"/>
          <w:szCs w:val="36"/>
        </w:rPr>
      </w:pPr>
      <w:r>
        <w:rPr>
          <w:rFonts w:cs="Times"/>
          <w:noProof/>
          <w:color w:val="535353"/>
          <w:szCs w:val="36"/>
          <w:lang w:eastAsia="fr-FR"/>
        </w:rPr>
        <w:drawing>
          <wp:anchor distT="0" distB="0" distL="114300" distR="114300" simplePos="0" relativeHeight="251698176" behindDoc="0" locked="0" layoutInCell="1" allowOverlap="1">
            <wp:simplePos x="0" y="0"/>
            <wp:positionH relativeFrom="column">
              <wp:posOffset>-55880</wp:posOffset>
            </wp:positionH>
            <wp:positionV relativeFrom="paragraph">
              <wp:posOffset>164465</wp:posOffset>
            </wp:positionV>
            <wp:extent cx="990600" cy="812800"/>
            <wp:effectExtent l="19050" t="0" r="0" b="0"/>
            <wp:wrapNone/>
            <wp:docPr id="14" name="" descr=":::::::Desktop:table_voi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table_voitures.png"/>
                    <pic:cNvPicPr>
                      <a:picLocks noChangeAspect="1" noChangeArrowheads="1"/>
                    </pic:cNvPicPr>
                  </pic:nvPicPr>
                  <pic:blipFill>
                    <a:blip r:embed="rId10" cstate="print"/>
                    <a:srcRect/>
                    <a:stretch>
                      <a:fillRect/>
                    </a:stretch>
                  </pic:blipFill>
                  <pic:spPr bwMode="auto">
                    <a:xfrm>
                      <a:off x="0" y="0"/>
                      <a:ext cx="990600" cy="812800"/>
                    </a:xfrm>
                    <a:prstGeom prst="rect">
                      <a:avLst/>
                    </a:prstGeom>
                    <a:noFill/>
                    <a:ln w="9525">
                      <a:noFill/>
                      <a:miter lim="800000"/>
                      <a:headEnd/>
                      <a:tailEnd/>
                    </a:ln>
                  </pic:spPr>
                </pic:pic>
              </a:graphicData>
            </a:graphic>
          </wp:anchor>
        </w:drawing>
      </w:r>
      <w:r>
        <w:rPr>
          <w:rFonts w:cs="Times"/>
          <w:noProof/>
          <w:color w:val="535353"/>
          <w:szCs w:val="36"/>
          <w:lang w:eastAsia="fr-FR"/>
        </w:rPr>
        <w:drawing>
          <wp:anchor distT="0" distB="0" distL="114300" distR="114300" simplePos="0" relativeHeight="251699200" behindDoc="0" locked="0" layoutInCell="1" allowOverlap="1">
            <wp:simplePos x="0" y="0"/>
            <wp:positionH relativeFrom="column">
              <wp:posOffset>1595120</wp:posOffset>
            </wp:positionH>
            <wp:positionV relativeFrom="paragraph">
              <wp:posOffset>132715</wp:posOffset>
            </wp:positionV>
            <wp:extent cx="1206500" cy="897890"/>
            <wp:effectExtent l="19050" t="0" r="0" b="0"/>
            <wp:wrapNone/>
            <wp:docPr id="15" name="" descr=":::::::Desktop:table_coul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table_couleurs.png"/>
                    <pic:cNvPicPr>
                      <a:picLocks noChangeAspect="1" noChangeArrowheads="1"/>
                    </pic:cNvPicPr>
                  </pic:nvPicPr>
                  <pic:blipFill>
                    <a:blip r:embed="rId11" cstate="print"/>
                    <a:srcRect/>
                    <a:stretch>
                      <a:fillRect/>
                    </a:stretch>
                  </pic:blipFill>
                  <pic:spPr bwMode="auto">
                    <a:xfrm>
                      <a:off x="0" y="0"/>
                      <a:ext cx="1206500" cy="897890"/>
                    </a:xfrm>
                    <a:prstGeom prst="rect">
                      <a:avLst/>
                    </a:prstGeom>
                    <a:noFill/>
                    <a:ln w="9525">
                      <a:noFill/>
                      <a:miter lim="800000"/>
                      <a:headEnd/>
                      <a:tailEnd/>
                    </a:ln>
                  </pic:spPr>
                </pic:pic>
              </a:graphicData>
            </a:graphic>
          </wp:anchor>
        </w:drawing>
      </w:r>
      <w:r>
        <w:rPr>
          <w:rFonts w:cs="Times"/>
          <w:noProof/>
          <w:color w:val="535353"/>
          <w:szCs w:val="36"/>
          <w:lang w:eastAsia="fr-FR"/>
        </w:rPr>
        <w:drawing>
          <wp:anchor distT="0" distB="0" distL="114300" distR="114300" simplePos="0" relativeHeight="251700224" behindDoc="0" locked="0" layoutInCell="1" allowOverlap="1">
            <wp:simplePos x="0" y="0"/>
            <wp:positionH relativeFrom="column">
              <wp:posOffset>3436620</wp:posOffset>
            </wp:positionH>
            <wp:positionV relativeFrom="paragraph">
              <wp:posOffset>151765</wp:posOffset>
            </wp:positionV>
            <wp:extent cx="1682750" cy="1151255"/>
            <wp:effectExtent l="19050" t="0" r="0" b="0"/>
            <wp:wrapNone/>
            <wp:docPr id="16" name="" descr=":::::::Desktop:table_lim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table_limit01.png"/>
                    <pic:cNvPicPr>
                      <a:picLocks noChangeAspect="1" noChangeArrowheads="1"/>
                    </pic:cNvPicPr>
                  </pic:nvPicPr>
                  <pic:blipFill>
                    <a:blip r:embed="rId12" cstate="print"/>
                    <a:srcRect/>
                    <a:stretch>
                      <a:fillRect/>
                    </a:stretch>
                  </pic:blipFill>
                  <pic:spPr bwMode="auto">
                    <a:xfrm>
                      <a:off x="0" y="0"/>
                      <a:ext cx="1682750" cy="1151255"/>
                    </a:xfrm>
                    <a:prstGeom prst="rect">
                      <a:avLst/>
                    </a:prstGeom>
                    <a:noFill/>
                    <a:ln w="9525">
                      <a:noFill/>
                      <a:miter lim="800000"/>
                      <a:headEnd/>
                      <a:tailEnd/>
                    </a:ln>
                  </pic:spPr>
                </pic:pic>
              </a:graphicData>
            </a:graphic>
          </wp:anchor>
        </w:drawing>
      </w:r>
      <w:r w:rsidRPr="00D9353C">
        <w:rPr>
          <w:rFonts w:cs="Times"/>
          <w:color w:val="535353"/>
          <w:szCs w:val="36"/>
        </w:rPr>
        <w:t>VOITURES</w:t>
      </w:r>
      <w:r w:rsidRPr="00D9353C">
        <w:rPr>
          <w:rFonts w:cs="Times"/>
          <w:color w:val="535353"/>
          <w:szCs w:val="36"/>
        </w:rPr>
        <w:tab/>
      </w:r>
      <w:r w:rsidRPr="00D9353C">
        <w:rPr>
          <w:rFonts w:cs="Times"/>
          <w:color w:val="535353"/>
          <w:szCs w:val="36"/>
        </w:rPr>
        <w:tab/>
      </w:r>
      <w:r w:rsidRPr="00D9353C">
        <w:rPr>
          <w:rFonts w:cs="Times"/>
          <w:color w:val="535353"/>
          <w:szCs w:val="36"/>
        </w:rPr>
        <w:tab/>
        <w:t>COULEURS</w:t>
      </w:r>
      <w:r w:rsidRPr="00D9353C">
        <w:rPr>
          <w:rFonts w:cs="Times"/>
          <w:color w:val="535353"/>
          <w:szCs w:val="36"/>
        </w:rPr>
        <w:tab/>
      </w:r>
      <w:r w:rsidRPr="00D9353C">
        <w:rPr>
          <w:rFonts w:cs="Times"/>
          <w:color w:val="535353"/>
          <w:szCs w:val="36"/>
        </w:rPr>
        <w:tab/>
      </w:r>
      <w:r w:rsidRPr="00D9353C">
        <w:rPr>
          <w:rFonts w:cs="Times"/>
          <w:color w:val="535353"/>
          <w:szCs w:val="36"/>
        </w:rPr>
        <w:tab/>
        <w:t>PERSONNES</w:t>
      </w:r>
    </w:p>
    <w:p w:rsidR="00D9353C" w:rsidRPr="004332AF" w:rsidRDefault="00D9353C" w:rsidP="00D9353C">
      <w:pPr>
        <w:widowControl w:val="0"/>
        <w:autoSpaceDE w:val="0"/>
        <w:autoSpaceDN w:val="0"/>
        <w:adjustRightInd w:val="0"/>
        <w:spacing w:after="140"/>
        <w:rPr>
          <w:rFonts w:ascii="Arial Narrow" w:hAnsi="Arial Narrow" w:cs="Times"/>
          <w:color w:val="535353"/>
          <w:szCs w:val="36"/>
        </w:rPr>
      </w:pPr>
    </w:p>
    <w:p w:rsidR="00D9353C" w:rsidRPr="004332AF" w:rsidRDefault="00D9353C" w:rsidP="00D9353C">
      <w:pPr>
        <w:widowControl w:val="0"/>
        <w:autoSpaceDE w:val="0"/>
        <w:autoSpaceDN w:val="0"/>
        <w:adjustRightInd w:val="0"/>
        <w:rPr>
          <w:rFonts w:ascii="Arial Narrow" w:hAnsi="Arial Narrow" w:cs="Arial"/>
          <w:color w:val="262626"/>
          <w:szCs w:val="24"/>
        </w:rPr>
      </w:pPr>
    </w:p>
    <w:p w:rsidR="00D9353C" w:rsidRPr="004332AF" w:rsidRDefault="00D9353C" w:rsidP="00D9353C">
      <w:pPr>
        <w:widowControl w:val="0"/>
        <w:autoSpaceDE w:val="0"/>
        <w:autoSpaceDN w:val="0"/>
        <w:adjustRightInd w:val="0"/>
        <w:rPr>
          <w:rFonts w:ascii="Arial Narrow" w:hAnsi="Arial Narrow" w:cs="Arial"/>
          <w:color w:val="262626"/>
          <w:szCs w:val="24"/>
        </w:rPr>
      </w:pPr>
    </w:p>
    <w:p w:rsidR="00D9353C" w:rsidRPr="004332AF" w:rsidRDefault="00D9353C" w:rsidP="00D9353C">
      <w:pPr>
        <w:widowControl w:val="0"/>
        <w:autoSpaceDE w:val="0"/>
        <w:autoSpaceDN w:val="0"/>
        <w:adjustRightInd w:val="0"/>
        <w:jc w:val="center"/>
        <w:rPr>
          <w:rFonts w:ascii="Arial Narrow" w:hAnsi="Arial Narrow" w:cs="Arial"/>
          <w:color w:val="1976D6"/>
          <w:szCs w:val="24"/>
        </w:rPr>
      </w:pPr>
      <w:r w:rsidRPr="004332AF">
        <w:rPr>
          <w:rFonts w:ascii="Arial Narrow" w:hAnsi="Arial Narrow" w:cs="Arial"/>
          <w:color w:val="262626"/>
          <w:szCs w:val="24"/>
        </w:rPr>
        <w:fldChar w:fldCharType="begin"/>
      </w:r>
      <w:r w:rsidRPr="004332AF">
        <w:rPr>
          <w:rFonts w:ascii="Arial Narrow" w:hAnsi="Arial Narrow" w:cs="Arial"/>
          <w:color w:val="262626"/>
          <w:szCs w:val="24"/>
        </w:rPr>
        <w:instrText>HYPERLINK "http://www.areaprog.com/images/table_voitures.png"</w:instrText>
      </w:r>
      <w:r w:rsidRPr="004332AF">
        <w:rPr>
          <w:rFonts w:ascii="Arial Narrow" w:hAnsi="Arial Narrow" w:cs="Arial"/>
          <w:color w:val="262626"/>
          <w:szCs w:val="24"/>
        </w:rPr>
        <w:fldChar w:fldCharType="separate"/>
      </w:r>
    </w:p>
    <w:p w:rsidR="00D9353C" w:rsidRPr="004332AF" w:rsidRDefault="00D9353C" w:rsidP="00D9353C">
      <w:pPr>
        <w:widowControl w:val="0"/>
        <w:autoSpaceDE w:val="0"/>
        <w:autoSpaceDN w:val="0"/>
        <w:adjustRightInd w:val="0"/>
        <w:rPr>
          <w:rFonts w:ascii="Arial Narrow" w:hAnsi="Arial Narrow" w:cs="Arial"/>
          <w:color w:val="262626"/>
          <w:szCs w:val="24"/>
        </w:rPr>
      </w:pPr>
      <w:r w:rsidRPr="004332AF">
        <w:rPr>
          <w:rFonts w:ascii="Arial Narrow" w:hAnsi="Arial Narrow" w:cs="Arial"/>
          <w:color w:val="262626"/>
          <w:szCs w:val="24"/>
        </w:rPr>
        <w:fldChar w:fldCharType="end"/>
      </w:r>
    </w:p>
    <w:p w:rsidR="00D9353C" w:rsidRPr="004332AF" w:rsidRDefault="00D9353C" w:rsidP="00D9353C">
      <w:pPr>
        <w:widowControl w:val="0"/>
        <w:autoSpaceDE w:val="0"/>
        <w:autoSpaceDN w:val="0"/>
        <w:adjustRightInd w:val="0"/>
        <w:spacing w:line="120" w:lineRule="auto"/>
        <w:rPr>
          <w:rFonts w:ascii="Arial Narrow" w:hAnsi="Arial Narrow" w:cs="Arial"/>
          <w:color w:val="262626"/>
          <w:szCs w:val="24"/>
        </w:rPr>
      </w:pPr>
    </w:p>
    <w:p w:rsidR="00D9353C" w:rsidRPr="004332AF" w:rsidRDefault="00D9353C" w:rsidP="00D9353C">
      <w:pPr>
        <w:widowControl w:val="0"/>
        <w:autoSpaceDE w:val="0"/>
        <w:autoSpaceDN w:val="0"/>
        <w:adjustRightInd w:val="0"/>
        <w:spacing w:after="140"/>
        <w:rPr>
          <w:rFonts w:ascii="Arial Narrow" w:hAnsi="Arial Narrow" w:cs="Times"/>
          <w:color w:val="535353"/>
          <w:szCs w:val="36"/>
        </w:rPr>
      </w:pPr>
      <w:r>
        <w:rPr>
          <w:rFonts w:ascii="Arial Narrow" w:hAnsi="Arial Narrow" w:cs="Times"/>
          <w:noProof/>
          <w:color w:val="535353"/>
          <w:szCs w:val="36"/>
          <w:lang w:eastAsia="fr-FR"/>
        </w:rPr>
        <w:drawing>
          <wp:anchor distT="0" distB="0" distL="114300" distR="114300" simplePos="0" relativeHeight="251701248" behindDoc="0" locked="0" layoutInCell="1" allowOverlap="1">
            <wp:simplePos x="0" y="0"/>
            <wp:positionH relativeFrom="column">
              <wp:posOffset>-68580</wp:posOffset>
            </wp:positionH>
            <wp:positionV relativeFrom="paragraph">
              <wp:posOffset>135255</wp:posOffset>
            </wp:positionV>
            <wp:extent cx="1943100" cy="878592"/>
            <wp:effectExtent l="19050" t="0" r="0" b="0"/>
            <wp:wrapNone/>
            <wp:docPr id="17" name="" descr=":::::::Desktop:table_personne_voi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table_personne_voiture.png"/>
                    <pic:cNvPicPr>
                      <a:picLocks noChangeAspect="1" noChangeArrowheads="1"/>
                    </pic:cNvPicPr>
                  </pic:nvPicPr>
                  <pic:blipFill>
                    <a:blip r:embed="rId13" cstate="print"/>
                    <a:srcRect/>
                    <a:stretch>
                      <a:fillRect/>
                    </a:stretch>
                  </pic:blipFill>
                  <pic:spPr bwMode="auto">
                    <a:xfrm>
                      <a:off x="0" y="0"/>
                      <a:ext cx="1948666" cy="881109"/>
                    </a:xfrm>
                    <a:prstGeom prst="rect">
                      <a:avLst/>
                    </a:prstGeom>
                    <a:noFill/>
                    <a:ln w="9525">
                      <a:noFill/>
                      <a:miter lim="800000"/>
                      <a:headEnd/>
                      <a:tailEnd/>
                    </a:ln>
                  </pic:spPr>
                </pic:pic>
              </a:graphicData>
            </a:graphic>
          </wp:anchor>
        </w:drawing>
      </w:r>
      <w:r w:rsidRPr="004332AF">
        <w:rPr>
          <w:rFonts w:ascii="Arial Narrow" w:hAnsi="Arial Narrow" w:cs="Times"/>
          <w:color w:val="535353"/>
          <w:szCs w:val="36"/>
        </w:rPr>
        <w:t>PERSONNE_VOITURE</w:t>
      </w:r>
    </w:p>
    <w:p w:rsidR="00D9353C" w:rsidRPr="004332AF" w:rsidRDefault="00D9353C" w:rsidP="00D9353C">
      <w:pPr>
        <w:widowControl w:val="0"/>
        <w:autoSpaceDE w:val="0"/>
        <w:autoSpaceDN w:val="0"/>
        <w:adjustRightInd w:val="0"/>
        <w:spacing w:line="120" w:lineRule="auto"/>
        <w:rPr>
          <w:rFonts w:ascii="Arial Narrow" w:hAnsi="Arial Narrow" w:cs="Arial"/>
          <w:color w:val="262626"/>
          <w:szCs w:val="24"/>
        </w:rPr>
      </w:pPr>
    </w:p>
    <w:p w:rsidR="00D9353C" w:rsidRPr="004332AF" w:rsidRDefault="00D9353C" w:rsidP="00D9353C">
      <w:pPr>
        <w:widowControl w:val="0"/>
        <w:autoSpaceDE w:val="0"/>
        <w:autoSpaceDN w:val="0"/>
        <w:adjustRightInd w:val="0"/>
        <w:rPr>
          <w:rFonts w:ascii="Arial Narrow" w:hAnsi="Arial Narrow" w:cs="Arial"/>
          <w:color w:val="262626"/>
          <w:szCs w:val="24"/>
        </w:rPr>
      </w:pPr>
    </w:p>
    <w:p w:rsidR="00D9353C" w:rsidRDefault="00D9353C" w:rsidP="00D9353C">
      <w:pPr>
        <w:widowControl w:val="0"/>
        <w:autoSpaceDE w:val="0"/>
        <w:autoSpaceDN w:val="0"/>
        <w:adjustRightInd w:val="0"/>
        <w:jc w:val="center"/>
        <w:rPr>
          <w:rFonts w:ascii="Arial Narrow" w:hAnsi="Arial Narrow" w:cs="Arial"/>
          <w:color w:val="262626"/>
          <w:szCs w:val="24"/>
        </w:rPr>
      </w:pPr>
    </w:p>
    <w:p w:rsidR="00D9353C" w:rsidRDefault="00D9353C" w:rsidP="00D9353C">
      <w:pPr>
        <w:widowControl w:val="0"/>
        <w:autoSpaceDE w:val="0"/>
        <w:autoSpaceDN w:val="0"/>
        <w:adjustRightInd w:val="0"/>
        <w:jc w:val="center"/>
        <w:rPr>
          <w:rFonts w:ascii="Arial Narrow" w:hAnsi="Arial Narrow" w:cs="Arial"/>
          <w:color w:val="262626"/>
          <w:szCs w:val="24"/>
        </w:rPr>
      </w:pPr>
    </w:p>
    <w:p w:rsidR="00D9353C" w:rsidRDefault="00D9353C" w:rsidP="00D9353C">
      <w:pPr>
        <w:widowControl w:val="0"/>
        <w:autoSpaceDE w:val="0"/>
        <w:autoSpaceDN w:val="0"/>
        <w:adjustRightInd w:val="0"/>
        <w:jc w:val="center"/>
        <w:rPr>
          <w:rFonts w:ascii="Arial Narrow" w:hAnsi="Arial Narrow" w:cs="Arial"/>
          <w:color w:val="262626"/>
          <w:szCs w:val="24"/>
        </w:rPr>
      </w:pPr>
    </w:p>
    <w:p w:rsidR="00D9353C" w:rsidRDefault="00D9353C" w:rsidP="00D9353C">
      <w:pPr>
        <w:widowControl w:val="0"/>
        <w:autoSpaceDE w:val="0"/>
        <w:autoSpaceDN w:val="0"/>
        <w:adjustRightInd w:val="0"/>
        <w:jc w:val="center"/>
        <w:rPr>
          <w:rFonts w:ascii="Arial Narrow" w:hAnsi="Arial Narrow" w:cs="Arial"/>
          <w:color w:val="262626"/>
          <w:szCs w:val="24"/>
        </w:rPr>
      </w:pPr>
    </w:p>
    <w:p w:rsidR="00D9353C" w:rsidRPr="004332AF" w:rsidRDefault="00D9353C" w:rsidP="00D9353C">
      <w:pPr>
        <w:widowControl w:val="0"/>
        <w:autoSpaceDE w:val="0"/>
        <w:autoSpaceDN w:val="0"/>
        <w:adjustRightInd w:val="0"/>
        <w:spacing w:line="120" w:lineRule="auto"/>
        <w:rPr>
          <w:rFonts w:ascii="Arial Narrow" w:hAnsi="Arial Narrow" w:cs="Arial"/>
          <w:color w:val="262626"/>
          <w:szCs w:val="24"/>
        </w:rPr>
      </w:pPr>
    </w:p>
    <w:p w:rsidR="00D9353C" w:rsidRPr="00D9353C" w:rsidRDefault="00D9353C" w:rsidP="00D9353C">
      <w:pPr>
        <w:widowControl w:val="0"/>
        <w:tabs>
          <w:tab w:val="left" w:pos="426"/>
        </w:tabs>
        <w:autoSpaceDE w:val="0"/>
        <w:autoSpaceDN w:val="0"/>
        <w:adjustRightInd w:val="0"/>
        <w:spacing w:after="120"/>
        <w:rPr>
          <w:rFonts w:cs="Times"/>
          <w:b/>
          <w:szCs w:val="40"/>
        </w:rPr>
      </w:pPr>
      <w:r w:rsidRPr="00D9353C">
        <w:rPr>
          <w:rFonts w:cs="Times"/>
          <w:b/>
          <w:szCs w:val="40"/>
        </w:rPr>
        <w:t>4.1</w:t>
      </w:r>
      <w:r w:rsidRPr="00D9353C">
        <w:rPr>
          <w:rFonts w:cs="Times"/>
          <w:b/>
          <w:szCs w:val="40"/>
        </w:rPr>
        <w:tab/>
        <w:t>Jointure interne</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On veut afficher l’ensemble des informations de la personne dont l’identifiant est 3 et les données concernant ses voitures.</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 xml:space="preserve">Comment fonctionne une jointure interne ?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SELECT</w:t>
      </w:r>
      <w:r w:rsidRPr="00D9353C">
        <w:rPr>
          <w:rFonts w:cs="Consolas"/>
          <w:szCs w:val="24"/>
        </w:rPr>
        <w:t> IDPERSONNE, NOM, PRENOM, AGE, PERSONNEID, VOITUREID, COULEURID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FROM</w:t>
      </w:r>
      <w:r w:rsidRPr="00D9353C">
        <w:rPr>
          <w:rFonts w:cs="Consolas"/>
          <w:szCs w:val="24"/>
        </w:rPr>
        <w:t> </w:t>
      </w:r>
      <w:r w:rsidRPr="00D9353C">
        <w:rPr>
          <w:rFonts w:cs="Consolas"/>
          <w:szCs w:val="24"/>
        </w:rPr>
        <w:tab/>
      </w:r>
      <w:r w:rsidRPr="00D9353C">
        <w:rPr>
          <w:rFonts w:cs="Consolas"/>
          <w:b/>
          <w:color w:val="0000FF"/>
          <w:szCs w:val="24"/>
        </w:rPr>
        <w:t>PERSONNES</w:t>
      </w:r>
      <w:r w:rsidRPr="00D9353C">
        <w:rPr>
          <w:rFonts w:cs="Consolas"/>
          <w:szCs w:val="24"/>
        </w:rPr>
        <w:t>  </w:t>
      </w:r>
    </w:p>
    <w:p w:rsidR="00D9353C" w:rsidRPr="00D9353C" w:rsidRDefault="00D9353C" w:rsidP="00D9353C">
      <w:pPr>
        <w:widowControl w:val="0"/>
        <w:tabs>
          <w:tab w:val="left" w:pos="220"/>
          <w:tab w:val="left" w:pos="720"/>
        </w:tabs>
        <w:autoSpaceDE w:val="0"/>
        <w:autoSpaceDN w:val="0"/>
        <w:adjustRightInd w:val="0"/>
        <w:ind w:left="720"/>
        <w:rPr>
          <w:rFonts w:cs="Consolas"/>
          <w:b/>
          <w:color w:val="00B050"/>
          <w:szCs w:val="24"/>
        </w:rPr>
      </w:pPr>
      <w:r w:rsidRPr="00D9353C">
        <w:rPr>
          <w:rFonts w:cs="Consolas"/>
          <w:b/>
          <w:bCs/>
          <w:color w:val="FF0000"/>
          <w:szCs w:val="24"/>
        </w:rPr>
        <w:t>INNER</w:t>
      </w:r>
      <w:r w:rsidRPr="00D9353C">
        <w:rPr>
          <w:rFonts w:cs="Consolas"/>
          <w:b/>
          <w:color w:val="FF0000"/>
          <w:szCs w:val="24"/>
        </w:rPr>
        <w:t> </w:t>
      </w:r>
      <w:r w:rsidRPr="00D9353C">
        <w:rPr>
          <w:rFonts w:cs="Consolas"/>
          <w:b/>
          <w:color w:val="FF0000"/>
          <w:szCs w:val="24"/>
        </w:rPr>
        <w:tab/>
        <w:t>JOIN</w:t>
      </w:r>
      <w:r w:rsidRPr="00D9353C">
        <w:rPr>
          <w:rFonts w:cs="Consolas"/>
          <w:szCs w:val="24"/>
        </w:rPr>
        <w:t xml:space="preserve">   </w:t>
      </w:r>
      <w:r w:rsidRPr="00D9353C">
        <w:rPr>
          <w:rFonts w:cs="Consolas"/>
          <w:b/>
          <w:color w:val="00B050"/>
          <w:szCs w:val="24"/>
        </w:rPr>
        <w:t>PERSONNE_VOITURE</w:t>
      </w:r>
    </w:p>
    <w:p w:rsidR="00D9353C" w:rsidRPr="00D9353C" w:rsidRDefault="00D9353C" w:rsidP="00D9353C">
      <w:pPr>
        <w:widowControl w:val="0"/>
        <w:tabs>
          <w:tab w:val="left" w:pos="220"/>
          <w:tab w:val="left" w:pos="720"/>
        </w:tabs>
        <w:autoSpaceDE w:val="0"/>
        <w:autoSpaceDN w:val="0"/>
        <w:adjustRightInd w:val="0"/>
        <w:ind w:left="720"/>
        <w:rPr>
          <w:rFonts w:cs="Consolas"/>
          <w:b/>
          <w:color w:val="00B050"/>
          <w:szCs w:val="24"/>
        </w:rPr>
      </w:pPr>
      <w:r w:rsidRPr="00D9353C">
        <w:rPr>
          <w:rFonts w:cs="Consolas"/>
          <w:b/>
          <w:bCs/>
          <w:color w:val="FF0000"/>
          <w:szCs w:val="24"/>
        </w:rPr>
        <w:t>ON</w:t>
      </w:r>
      <w:r w:rsidRPr="00D9353C">
        <w:rPr>
          <w:rFonts w:cs="Consolas"/>
          <w:szCs w:val="24"/>
        </w:rPr>
        <w:t> </w:t>
      </w:r>
      <w:r w:rsidRPr="00D9353C">
        <w:rPr>
          <w:rFonts w:cs="Consolas"/>
          <w:szCs w:val="24"/>
        </w:rPr>
        <w:tab/>
      </w:r>
      <w:r w:rsidRPr="00D9353C">
        <w:rPr>
          <w:rFonts w:cs="Consolas"/>
          <w:b/>
          <w:color w:val="0000FF"/>
          <w:szCs w:val="24"/>
        </w:rPr>
        <w:t>IDPERSONNE</w:t>
      </w:r>
      <w:r w:rsidRPr="00D9353C">
        <w:rPr>
          <w:rFonts w:cs="Consolas"/>
          <w:szCs w:val="24"/>
        </w:rPr>
        <w:t> = </w:t>
      </w:r>
      <w:r w:rsidRPr="00D9353C">
        <w:rPr>
          <w:rFonts w:cs="Consolas"/>
          <w:b/>
          <w:color w:val="00B050"/>
          <w:szCs w:val="24"/>
        </w:rPr>
        <w:t>PERSONNEID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WHERE</w:t>
      </w:r>
      <w:r w:rsidRPr="00D9353C">
        <w:rPr>
          <w:rFonts w:cs="Consolas"/>
          <w:szCs w:val="24"/>
        </w:rPr>
        <w:t> ID_PERSONNE = 3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noProof/>
          <w:color w:val="262626"/>
          <w:szCs w:val="24"/>
          <w:lang w:eastAsia="fr-FR"/>
        </w:rPr>
        <w:drawing>
          <wp:anchor distT="0" distB="0" distL="114300" distR="114300" simplePos="0" relativeHeight="251702272" behindDoc="0" locked="0" layoutInCell="1" allowOverlap="1">
            <wp:simplePos x="0" y="0"/>
            <wp:positionH relativeFrom="column">
              <wp:posOffset>-113029</wp:posOffset>
            </wp:positionH>
            <wp:positionV relativeFrom="paragraph">
              <wp:posOffset>92287</wp:posOffset>
            </wp:positionV>
            <wp:extent cx="4685030" cy="1070184"/>
            <wp:effectExtent l="25400" t="0" r="0" b="0"/>
            <wp:wrapNone/>
            <wp:docPr id="18" name="" descr=":::::::Desktop:table_joi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table_join_03.png"/>
                    <pic:cNvPicPr>
                      <a:picLocks noChangeAspect="1" noChangeArrowheads="1"/>
                    </pic:cNvPicPr>
                  </pic:nvPicPr>
                  <pic:blipFill>
                    <a:blip r:embed="rId14" cstate="print"/>
                    <a:srcRect/>
                    <a:stretch>
                      <a:fillRect/>
                    </a:stretch>
                  </pic:blipFill>
                  <pic:spPr bwMode="auto">
                    <a:xfrm>
                      <a:off x="0" y="0"/>
                      <a:ext cx="4687731" cy="1070801"/>
                    </a:xfrm>
                    <a:prstGeom prst="rect">
                      <a:avLst/>
                    </a:prstGeom>
                    <a:noFill/>
                    <a:ln w="9525">
                      <a:noFill/>
                      <a:miter lim="800000"/>
                      <a:headEnd/>
                      <a:tailEnd/>
                    </a:ln>
                  </pic:spPr>
                </pic:pic>
              </a:graphicData>
            </a:graphic>
          </wp:anchor>
        </w:drawing>
      </w:r>
      <w:r w:rsidRPr="00D9353C">
        <w:rPr>
          <w:rFonts w:cs="Arial"/>
          <w:color w:val="262626"/>
          <w:szCs w:val="24"/>
        </w:rPr>
        <w:t>Le résultat renvoyé par cette requête est le suivant : le ON, fonctionne comme le WHERE</w:t>
      </w:r>
    </w:p>
    <w:p w:rsidR="00D9353C" w:rsidRPr="00D9353C" w:rsidRDefault="00D9353C" w:rsidP="00D9353C">
      <w:pPr>
        <w:widowControl w:val="0"/>
        <w:autoSpaceDE w:val="0"/>
        <w:autoSpaceDN w:val="0"/>
        <w:adjustRightInd w:val="0"/>
        <w:rPr>
          <w:rFonts w:cs="Arial"/>
          <w:color w:val="262626"/>
          <w:szCs w:val="24"/>
        </w:rPr>
      </w:pPr>
    </w:p>
    <w:p w:rsidR="00D9353C" w:rsidRPr="00D9353C" w:rsidRDefault="00D9353C" w:rsidP="00D9353C">
      <w:pPr>
        <w:widowControl w:val="0"/>
        <w:autoSpaceDE w:val="0"/>
        <w:autoSpaceDN w:val="0"/>
        <w:adjustRightInd w:val="0"/>
        <w:jc w:val="center"/>
        <w:rPr>
          <w:rFonts w:cs="Arial"/>
          <w:color w:val="1976D6"/>
          <w:szCs w:val="24"/>
        </w:rPr>
      </w:pPr>
      <w:r w:rsidRPr="00D9353C">
        <w:rPr>
          <w:rFonts w:cs="Arial"/>
          <w:color w:val="262626"/>
          <w:szCs w:val="24"/>
        </w:rPr>
        <w:fldChar w:fldCharType="begin"/>
      </w:r>
      <w:r w:rsidRPr="00D9353C">
        <w:rPr>
          <w:rFonts w:cs="Arial"/>
          <w:color w:val="262626"/>
          <w:szCs w:val="24"/>
        </w:rPr>
        <w:instrText>HYPERLINK "http://www.areaprog.com/images/table_join_02.png"</w:instrText>
      </w:r>
      <w:r w:rsidRPr="00D9353C">
        <w:rPr>
          <w:rFonts w:cs="Arial"/>
          <w:color w:val="262626"/>
          <w:szCs w:val="24"/>
        </w:rPr>
        <w:fldChar w:fldCharType="separate"/>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fldChar w:fldCharType="end"/>
      </w:r>
    </w:p>
    <w:p w:rsidR="00D9353C" w:rsidRPr="00D9353C" w:rsidRDefault="00D9353C" w:rsidP="00D9353C">
      <w:pPr>
        <w:widowControl w:val="0"/>
        <w:autoSpaceDE w:val="0"/>
        <w:autoSpaceDN w:val="0"/>
        <w:adjustRightInd w:val="0"/>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 xml:space="preserve">Maintenant </w:t>
      </w:r>
      <w:r>
        <w:rPr>
          <w:rFonts w:cs="Arial"/>
          <w:color w:val="262626"/>
          <w:szCs w:val="24"/>
        </w:rPr>
        <w:t>on souhaite afficher en plus l'</w:t>
      </w:r>
      <w:r w:rsidRPr="00D9353C">
        <w:rPr>
          <w:rFonts w:cs="Arial"/>
          <w:color w:val="262626"/>
          <w:szCs w:val="24"/>
        </w:rPr>
        <w:t>intitulé</w:t>
      </w:r>
      <w:r>
        <w:rPr>
          <w:rFonts w:cs="Arial"/>
          <w:color w:val="262626"/>
          <w:szCs w:val="24"/>
        </w:rPr>
        <w:t xml:space="preserve"> des marques</w:t>
      </w:r>
      <w:r w:rsidRPr="00D9353C">
        <w:rPr>
          <w:rFonts w:cs="Arial"/>
          <w:color w:val="262626"/>
          <w:szCs w:val="24"/>
        </w:rPr>
        <w:t xml:space="preserve">. Il suffit de faire deux autres </w:t>
      </w:r>
      <w:r w:rsidRPr="00D9353C">
        <w:rPr>
          <w:rFonts w:cs="Arial"/>
          <w:i/>
          <w:iCs/>
          <w:color w:val="262626"/>
          <w:szCs w:val="24"/>
        </w:rPr>
        <w:t>INNER JOIN</w:t>
      </w:r>
      <w:r w:rsidRPr="00D9353C">
        <w:rPr>
          <w:rFonts w:cs="Arial"/>
          <w:color w:val="262626"/>
          <w:szCs w:val="24"/>
        </w:rPr>
        <w:t xml:space="preserve">. </w:t>
      </w:r>
      <w:r>
        <w:rPr>
          <w:rFonts w:cs="Arial"/>
          <w:color w:val="262626"/>
          <w:szCs w:val="24"/>
        </w:rPr>
        <w:t xml:space="preserve">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SELECT</w:t>
      </w:r>
      <w:r w:rsidRPr="00D9353C">
        <w:rPr>
          <w:rFonts w:cs="Consolas"/>
          <w:szCs w:val="24"/>
        </w:rPr>
        <w:t> ID_PERSONNE, NOM, PRENOM, AGE, PERSONNE_ID, </w:t>
      </w:r>
      <w:r w:rsidRPr="00D9353C">
        <w:rPr>
          <w:rFonts w:cs="Consolas"/>
          <w:b/>
          <w:szCs w:val="24"/>
        </w:rPr>
        <w:t>MARQUE</w:t>
      </w:r>
      <w:r w:rsidRPr="00D9353C">
        <w:rPr>
          <w:rFonts w:cs="Consolas"/>
          <w:szCs w:val="24"/>
        </w:rPr>
        <w:t>, COULEUR_ID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FROM</w:t>
      </w:r>
      <w:r w:rsidRPr="00D9353C">
        <w:rPr>
          <w:rFonts w:cs="Consolas"/>
          <w:szCs w:val="24"/>
        </w:rPr>
        <w:t> </w:t>
      </w:r>
      <w:r w:rsidRPr="00D9353C">
        <w:rPr>
          <w:rFonts w:cs="Consolas"/>
          <w:szCs w:val="24"/>
        </w:rPr>
        <w:tab/>
      </w:r>
      <w:r>
        <w:rPr>
          <w:rFonts w:cs="Consolas"/>
          <w:szCs w:val="24"/>
        </w:rPr>
        <w:t xml:space="preserve">       </w:t>
      </w:r>
      <w:r w:rsidRPr="00D9353C">
        <w:rPr>
          <w:rFonts w:cs="Consolas"/>
          <w:b/>
          <w:color w:val="0000FF"/>
          <w:szCs w:val="24"/>
        </w:rPr>
        <w:t>PERSONNES</w:t>
      </w:r>
      <w:r w:rsidRPr="00D9353C">
        <w:rPr>
          <w:rFonts w:cs="Consolas"/>
          <w:szCs w:val="24"/>
        </w:rPr>
        <w:t>  </w:t>
      </w:r>
    </w:p>
    <w:p w:rsidR="00D9353C" w:rsidRDefault="00D9353C" w:rsidP="00D9353C">
      <w:pPr>
        <w:widowControl w:val="0"/>
        <w:tabs>
          <w:tab w:val="left" w:pos="220"/>
          <w:tab w:val="left" w:pos="720"/>
        </w:tabs>
        <w:autoSpaceDE w:val="0"/>
        <w:autoSpaceDN w:val="0"/>
        <w:adjustRightInd w:val="0"/>
        <w:ind w:left="720"/>
        <w:rPr>
          <w:rFonts w:cs="Consolas"/>
          <w:szCs w:val="24"/>
        </w:rPr>
      </w:pPr>
      <w:r w:rsidRPr="00D9353C">
        <w:rPr>
          <w:rFonts w:cs="Consolas"/>
          <w:b/>
          <w:bCs/>
          <w:color w:val="FF0000"/>
          <w:szCs w:val="24"/>
        </w:rPr>
        <w:t>INNER</w:t>
      </w:r>
      <w:r w:rsidRPr="00D9353C">
        <w:rPr>
          <w:rFonts w:cs="Consolas"/>
          <w:b/>
          <w:color w:val="FF0000"/>
          <w:szCs w:val="24"/>
        </w:rPr>
        <w:t> JOIN</w:t>
      </w:r>
      <w:r w:rsidRPr="00D9353C">
        <w:rPr>
          <w:rFonts w:cs="Consolas"/>
          <w:szCs w:val="24"/>
        </w:rPr>
        <w:t> </w:t>
      </w:r>
      <w:r>
        <w:rPr>
          <w:rFonts w:cs="Consolas"/>
          <w:szCs w:val="24"/>
        </w:rPr>
        <w:t xml:space="preserve"> </w:t>
      </w:r>
      <w:r w:rsidRPr="00D9353C">
        <w:rPr>
          <w:rFonts w:cs="Consolas"/>
          <w:b/>
          <w:color w:val="00B050"/>
          <w:szCs w:val="24"/>
        </w:rPr>
        <w:t>PERSONNE_VOITURE</w:t>
      </w:r>
      <w:r w:rsidRPr="00D9353C">
        <w:rPr>
          <w:rFonts w:cs="Consolas"/>
          <w:szCs w:val="24"/>
        </w:rPr>
        <w:t>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FF0000"/>
          <w:szCs w:val="24"/>
        </w:rPr>
        <w:t>ON</w:t>
      </w:r>
      <w:r w:rsidRPr="00D9353C">
        <w:rPr>
          <w:rFonts w:cs="Consolas"/>
          <w:szCs w:val="24"/>
        </w:rPr>
        <w:t> </w:t>
      </w:r>
      <w:r>
        <w:rPr>
          <w:rFonts w:cs="Consolas"/>
          <w:szCs w:val="24"/>
        </w:rPr>
        <w:t xml:space="preserve">               </w:t>
      </w:r>
      <w:r w:rsidRPr="00D9353C">
        <w:rPr>
          <w:rFonts w:cs="Consolas"/>
          <w:b/>
          <w:color w:val="0000FF"/>
          <w:szCs w:val="24"/>
        </w:rPr>
        <w:t>IDPERSONNE</w:t>
      </w:r>
      <w:r w:rsidRPr="00D9353C">
        <w:rPr>
          <w:rFonts w:cs="Consolas"/>
          <w:szCs w:val="24"/>
        </w:rPr>
        <w:t> = </w:t>
      </w:r>
      <w:r w:rsidRPr="00D9353C">
        <w:rPr>
          <w:rFonts w:cs="Consolas"/>
          <w:b/>
          <w:color w:val="00B050"/>
          <w:szCs w:val="24"/>
        </w:rPr>
        <w:t>PERSONNEID </w:t>
      </w:r>
      <w:r w:rsidRPr="00D9353C">
        <w:rPr>
          <w:rFonts w:cs="Consolas"/>
          <w:szCs w:val="24"/>
        </w:rPr>
        <w:t>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FF0000"/>
          <w:szCs w:val="24"/>
        </w:rPr>
        <w:t>INNER</w:t>
      </w:r>
      <w:r w:rsidRPr="00D9353C">
        <w:rPr>
          <w:rFonts w:cs="Consolas"/>
          <w:b/>
          <w:color w:val="FF0000"/>
          <w:szCs w:val="24"/>
        </w:rPr>
        <w:t> JOIN</w:t>
      </w:r>
      <w:r w:rsidRPr="00D9353C">
        <w:rPr>
          <w:rFonts w:cs="Consolas"/>
          <w:szCs w:val="24"/>
        </w:rPr>
        <w:t> </w:t>
      </w:r>
      <w:r>
        <w:rPr>
          <w:rFonts w:cs="Consolas"/>
          <w:szCs w:val="24"/>
        </w:rPr>
        <w:t xml:space="preserve"> </w:t>
      </w:r>
      <w:r w:rsidRPr="00D9353C">
        <w:rPr>
          <w:rFonts w:cs="Consolas"/>
          <w:b/>
          <w:color w:val="7030A0"/>
          <w:szCs w:val="24"/>
        </w:rPr>
        <w:t>VOITURES</w:t>
      </w:r>
      <w:r w:rsidRPr="00D9353C">
        <w:rPr>
          <w:rFonts w:cs="Consolas"/>
          <w:szCs w:val="24"/>
        </w:rPr>
        <w:t>  </w:t>
      </w:r>
      <w:r w:rsidRPr="00D9353C">
        <w:rPr>
          <w:rFonts w:cs="Consolas"/>
          <w:szCs w:val="24"/>
        </w:rPr>
        <w:tab/>
      </w:r>
      <w:r w:rsidRPr="00D9353C">
        <w:rPr>
          <w:rFonts w:cs="Consolas"/>
          <w:szCs w:val="24"/>
        </w:rPr>
        <w:tab/>
      </w:r>
      <w:r w:rsidRPr="00D9353C">
        <w:rPr>
          <w:rFonts w:cs="Consolas"/>
          <w:szCs w:val="24"/>
        </w:rPr>
        <w:tab/>
      </w:r>
      <w:r w:rsidRPr="00D9353C">
        <w:rPr>
          <w:rFonts w:cs="Consolas"/>
          <w:b/>
          <w:bCs/>
          <w:color w:val="FF0000"/>
          <w:szCs w:val="24"/>
        </w:rPr>
        <w:t>ON</w:t>
      </w:r>
      <w:r w:rsidRPr="00D9353C">
        <w:rPr>
          <w:rFonts w:cs="Consolas"/>
          <w:szCs w:val="24"/>
        </w:rPr>
        <w:t> </w:t>
      </w:r>
      <w:r>
        <w:rPr>
          <w:rFonts w:cs="Consolas"/>
          <w:szCs w:val="24"/>
        </w:rPr>
        <w:t xml:space="preserve"> </w:t>
      </w:r>
      <w:r w:rsidRPr="00D9353C">
        <w:rPr>
          <w:rFonts w:cs="Consolas"/>
          <w:b/>
          <w:color w:val="7030A0"/>
          <w:szCs w:val="24"/>
        </w:rPr>
        <w:t>IDVOITURE</w:t>
      </w:r>
      <w:r w:rsidRPr="00D9353C">
        <w:rPr>
          <w:rFonts w:cs="Consolas"/>
          <w:szCs w:val="24"/>
        </w:rPr>
        <w:t> = </w:t>
      </w:r>
      <w:r w:rsidRPr="00D9353C">
        <w:rPr>
          <w:rFonts w:cs="Consolas"/>
          <w:b/>
          <w:color w:val="00B050"/>
          <w:szCs w:val="24"/>
        </w:rPr>
        <w:t>VOITUREID</w:t>
      </w:r>
      <w:r w:rsidRPr="00D9353C">
        <w:rPr>
          <w:rFonts w:cs="Consolas"/>
          <w:szCs w:val="24"/>
        </w:rPr>
        <w:t>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WHERE</w:t>
      </w:r>
      <w:r w:rsidRPr="00D9353C">
        <w:rPr>
          <w:rFonts w:cs="Consolas"/>
          <w:szCs w:val="24"/>
        </w:rPr>
        <w:t> </w:t>
      </w:r>
      <w:r>
        <w:rPr>
          <w:rFonts w:cs="Consolas"/>
          <w:szCs w:val="24"/>
        </w:rPr>
        <w:tab/>
        <w:t xml:space="preserve">       </w:t>
      </w:r>
      <w:r w:rsidRPr="00D9353C">
        <w:rPr>
          <w:rFonts w:cs="Consolas"/>
          <w:b/>
          <w:color w:val="0000FF"/>
          <w:szCs w:val="24"/>
        </w:rPr>
        <w:t>IDPERSONNE</w:t>
      </w:r>
      <w:r w:rsidRPr="00D9353C">
        <w:rPr>
          <w:rFonts w:cs="Consolas"/>
          <w:szCs w:val="24"/>
        </w:rPr>
        <w:t> = 3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noProof/>
          <w:color w:val="262626"/>
          <w:szCs w:val="24"/>
          <w:lang w:eastAsia="fr-FR"/>
        </w:rPr>
        <w:lastRenderedPageBreak/>
        <w:drawing>
          <wp:anchor distT="0" distB="0" distL="114300" distR="114300" simplePos="0" relativeHeight="251703296" behindDoc="0" locked="0" layoutInCell="1" allowOverlap="1">
            <wp:simplePos x="0" y="0"/>
            <wp:positionH relativeFrom="column">
              <wp:posOffset>-113030</wp:posOffset>
            </wp:positionH>
            <wp:positionV relativeFrom="paragraph">
              <wp:posOffset>142240</wp:posOffset>
            </wp:positionV>
            <wp:extent cx="3962400" cy="1074118"/>
            <wp:effectExtent l="19050" t="0" r="0" b="0"/>
            <wp:wrapNone/>
            <wp:docPr id="19" name="" descr=":::::::Desktop:table_joi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table_join_04.png"/>
                    <pic:cNvPicPr>
                      <a:picLocks noChangeAspect="1" noChangeArrowheads="1"/>
                    </pic:cNvPicPr>
                  </pic:nvPicPr>
                  <pic:blipFill>
                    <a:blip r:embed="rId15" cstate="print"/>
                    <a:srcRect/>
                    <a:stretch>
                      <a:fillRect/>
                    </a:stretch>
                  </pic:blipFill>
                  <pic:spPr bwMode="auto">
                    <a:xfrm>
                      <a:off x="0" y="0"/>
                      <a:ext cx="3974351" cy="1077358"/>
                    </a:xfrm>
                    <a:prstGeom prst="rect">
                      <a:avLst/>
                    </a:prstGeom>
                    <a:noFill/>
                    <a:ln w="9525">
                      <a:noFill/>
                      <a:miter lim="800000"/>
                      <a:headEnd/>
                      <a:tailEnd/>
                    </a:ln>
                  </pic:spPr>
                </pic:pic>
              </a:graphicData>
            </a:graphic>
          </wp:anchor>
        </w:drawing>
      </w:r>
      <w:r w:rsidRPr="00D9353C">
        <w:rPr>
          <w:rFonts w:cs="Arial"/>
          <w:color w:val="262626"/>
          <w:szCs w:val="24"/>
        </w:rPr>
        <w:t xml:space="preserve">Le résultat renvoyé par cette requête est le suivant : c'est la marque de la voiture et non plus l'identifiant qui apparaît. </w:t>
      </w:r>
    </w:p>
    <w:p w:rsidR="00D9353C" w:rsidRPr="004332AF" w:rsidRDefault="00D9353C" w:rsidP="00D9353C">
      <w:pPr>
        <w:widowControl w:val="0"/>
        <w:autoSpaceDE w:val="0"/>
        <w:autoSpaceDN w:val="0"/>
        <w:adjustRightInd w:val="0"/>
        <w:rPr>
          <w:rFonts w:ascii="Arial Narrow" w:hAnsi="Arial Narrow" w:cs="Arial"/>
          <w:color w:val="262626"/>
          <w:szCs w:val="24"/>
        </w:rPr>
      </w:pPr>
    </w:p>
    <w:p w:rsidR="00D9353C" w:rsidRPr="004332AF" w:rsidRDefault="00D9353C" w:rsidP="00D9353C">
      <w:pPr>
        <w:widowControl w:val="0"/>
        <w:autoSpaceDE w:val="0"/>
        <w:autoSpaceDN w:val="0"/>
        <w:adjustRightInd w:val="0"/>
        <w:rPr>
          <w:rFonts w:ascii="Arial Narrow" w:hAnsi="Arial Narrow" w:cs="Arial"/>
          <w:color w:val="262626"/>
          <w:szCs w:val="24"/>
        </w:rPr>
      </w:pPr>
    </w:p>
    <w:p w:rsidR="00D9353C" w:rsidRPr="004332AF" w:rsidRDefault="00D9353C" w:rsidP="00D9353C">
      <w:pPr>
        <w:widowControl w:val="0"/>
        <w:autoSpaceDE w:val="0"/>
        <w:autoSpaceDN w:val="0"/>
        <w:adjustRightInd w:val="0"/>
        <w:jc w:val="center"/>
        <w:rPr>
          <w:rFonts w:ascii="Arial Narrow" w:hAnsi="Arial Narrow" w:cs="Arial"/>
          <w:color w:val="1976D6"/>
          <w:szCs w:val="24"/>
        </w:rPr>
      </w:pPr>
      <w:r w:rsidRPr="004332AF">
        <w:rPr>
          <w:rFonts w:ascii="Arial Narrow" w:hAnsi="Arial Narrow" w:cs="Arial"/>
          <w:color w:val="262626"/>
          <w:szCs w:val="24"/>
        </w:rPr>
        <w:fldChar w:fldCharType="begin"/>
      </w:r>
      <w:r w:rsidRPr="004332AF">
        <w:rPr>
          <w:rFonts w:ascii="Arial Narrow" w:hAnsi="Arial Narrow" w:cs="Arial"/>
          <w:color w:val="262626"/>
          <w:szCs w:val="24"/>
        </w:rPr>
        <w:instrText>HYPERLINK "http://www.areaprog.com/images/table_join_04.png"</w:instrText>
      </w:r>
      <w:r w:rsidRPr="004332AF">
        <w:rPr>
          <w:rFonts w:ascii="Arial Narrow" w:hAnsi="Arial Narrow" w:cs="Arial"/>
          <w:color w:val="262626"/>
          <w:szCs w:val="24"/>
        </w:rPr>
        <w:fldChar w:fldCharType="separate"/>
      </w:r>
    </w:p>
    <w:p w:rsidR="00D9353C" w:rsidRDefault="00D9353C" w:rsidP="00D9353C">
      <w:pPr>
        <w:widowControl w:val="0"/>
        <w:autoSpaceDE w:val="0"/>
        <w:autoSpaceDN w:val="0"/>
        <w:adjustRightInd w:val="0"/>
        <w:rPr>
          <w:rFonts w:ascii="Arial Narrow" w:hAnsi="Arial Narrow" w:cs="Arial"/>
          <w:color w:val="262626"/>
          <w:szCs w:val="24"/>
        </w:rPr>
      </w:pPr>
      <w:r w:rsidRPr="004332AF">
        <w:rPr>
          <w:rFonts w:ascii="Arial Narrow" w:hAnsi="Arial Narrow" w:cs="Arial"/>
          <w:color w:val="262626"/>
          <w:szCs w:val="24"/>
        </w:rPr>
        <w:fldChar w:fldCharType="end"/>
      </w:r>
    </w:p>
    <w:p w:rsidR="00D9353C" w:rsidRDefault="00D9353C" w:rsidP="00D9353C">
      <w:pPr>
        <w:widowControl w:val="0"/>
        <w:autoSpaceDE w:val="0"/>
        <w:autoSpaceDN w:val="0"/>
        <w:adjustRightInd w:val="0"/>
        <w:rPr>
          <w:rFonts w:ascii="Arial Narrow" w:hAnsi="Arial Narrow" w:cs="Arial"/>
          <w:color w:val="262626"/>
          <w:szCs w:val="24"/>
        </w:rPr>
      </w:pPr>
    </w:p>
    <w:p w:rsidR="00D9353C" w:rsidRDefault="00D9353C" w:rsidP="00D9353C">
      <w:pPr>
        <w:widowControl w:val="0"/>
        <w:autoSpaceDE w:val="0"/>
        <w:autoSpaceDN w:val="0"/>
        <w:adjustRightInd w:val="0"/>
        <w:rPr>
          <w:rFonts w:ascii="Arial Narrow" w:hAnsi="Arial Narrow" w:cs="Arial"/>
          <w:color w:val="262626"/>
          <w:szCs w:val="24"/>
        </w:rPr>
      </w:pPr>
    </w:p>
    <w:p w:rsidR="00D9353C" w:rsidRDefault="00D9353C" w:rsidP="00D9353C">
      <w:pPr>
        <w:widowControl w:val="0"/>
        <w:autoSpaceDE w:val="0"/>
        <w:autoSpaceDN w:val="0"/>
        <w:adjustRightInd w:val="0"/>
        <w:rPr>
          <w:rFonts w:ascii="Arial Narrow" w:hAnsi="Arial Narrow"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Modifions maintenant une dernière fois la requête pour récupérer uniquement les champs qui nous intéresse mais également pour récupérer l'intitulé de la couleur de la voiture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SELECT</w:t>
      </w:r>
      <w:r w:rsidRPr="00D9353C">
        <w:rPr>
          <w:rFonts w:cs="Consolas"/>
          <w:szCs w:val="24"/>
        </w:rPr>
        <w:t> NOM, PRENOM, AGE, </w:t>
      </w:r>
      <w:r w:rsidRPr="00D9353C">
        <w:rPr>
          <w:rFonts w:cs="Consolas"/>
          <w:b/>
          <w:szCs w:val="24"/>
        </w:rPr>
        <w:t>MARQUE</w:t>
      </w:r>
      <w:r w:rsidRPr="00D9353C">
        <w:rPr>
          <w:rFonts w:cs="Consolas"/>
          <w:szCs w:val="24"/>
        </w:rPr>
        <w:t>, </w:t>
      </w:r>
      <w:r w:rsidRPr="00D9353C">
        <w:rPr>
          <w:rFonts w:cs="Consolas"/>
          <w:b/>
          <w:szCs w:val="24"/>
        </w:rPr>
        <w:t>COULEUR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FROM</w:t>
      </w:r>
      <w:r w:rsidRPr="00D9353C">
        <w:rPr>
          <w:rFonts w:cs="Consolas"/>
          <w:szCs w:val="24"/>
        </w:rPr>
        <w:t> PERSONNES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INNER</w:t>
      </w:r>
      <w:r w:rsidRPr="00D9353C">
        <w:rPr>
          <w:rFonts w:cs="Consolas"/>
          <w:szCs w:val="24"/>
        </w:rPr>
        <w:t> </w:t>
      </w:r>
      <w:r w:rsidRPr="00D9353C">
        <w:rPr>
          <w:rFonts w:cs="Consolas"/>
          <w:color w:val="6D6D6D"/>
          <w:szCs w:val="24"/>
        </w:rPr>
        <w:t>JOIN</w:t>
      </w:r>
      <w:r w:rsidRPr="00D9353C">
        <w:rPr>
          <w:rFonts w:cs="Consolas"/>
          <w:szCs w:val="24"/>
        </w:rPr>
        <w:t> PERSONNE_VOITURE  </w:t>
      </w:r>
      <w:r w:rsidRPr="00D9353C">
        <w:rPr>
          <w:rFonts w:cs="Consolas"/>
          <w:szCs w:val="24"/>
        </w:rPr>
        <w:tab/>
      </w:r>
      <w:r w:rsidRPr="00D9353C">
        <w:rPr>
          <w:rFonts w:cs="Consolas"/>
          <w:szCs w:val="24"/>
        </w:rPr>
        <w:tab/>
      </w:r>
      <w:r w:rsidRPr="00D9353C">
        <w:rPr>
          <w:rFonts w:cs="Consolas"/>
          <w:b/>
          <w:bCs/>
          <w:color w:val="0A5287"/>
          <w:szCs w:val="24"/>
        </w:rPr>
        <w:t>ON</w:t>
      </w:r>
      <w:r w:rsidRPr="00D9353C">
        <w:rPr>
          <w:rFonts w:cs="Consolas"/>
          <w:szCs w:val="24"/>
        </w:rPr>
        <w:t> IDPERSONNE = PERSONNEID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INNER</w:t>
      </w:r>
      <w:r w:rsidRPr="00D9353C">
        <w:rPr>
          <w:rFonts w:cs="Consolas"/>
          <w:szCs w:val="24"/>
        </w:rPr>
        <w:t> </w:t>
      </w:r>
      <w:r w:rsidRPr="00D9353C">
        <w:rPr>
          <w:rFonts w:cs="Consolas"/>
          <w:color w:val="6D6D6D"/>
          <w:szCs w:val="24"/>
        </w:rPr>
        <w:t>JOIN</w:t>
      </w:r>
      <w:r w:rsidRPr="00D9353C">
        <w:rPr>
          <w:rFonts w:cs="Consolas"/>
          <w:szCs w:val="24"/>
        </w:rPr>
        <w:t> VOITURES  </w:t>
      </w:r>
      <w:r w:rsidRPr="00D9353C">
        <w:rPr>
          <w:rFonts w:cs="Consolas"/>
          <w:szCs w:val="24"/>
        </w:rPr>
        <w:tab/>
      </w:r>
      <w:r w:rsidRPr="00D9353C">
        <w:rPr>
          <w:rFonts w:cs="Consolas"/>
          <w:szCs w:val="24"/>
        </w:rPr>
        <w:tab/>
      </w:r>
      <w:r w:rsidRPr="00D9353C">
        <w:rPr>
          <w:rFonts w:cs="Consolas"/>
          <w:szCs w:val="24"/>
        </w:rPr>
        <w:tab/>
      </w:r>
      <w:r w:rsidRPr="00D9353C">
        <w:rPr>
          <w:rFonts w:cs="Consolas"/>
          <w:b/>
          <w:bCs/>
          <w:color w:val="0A5287"/>
          <w:szCs w:val="24"/>
        </w:rPr>
        <w:t>ON</w:t>
      </w:r>
      <w:r w:rsidRPr="00D9353C">
        <w:rPr>
          <w:rFonts w:cs="Consolas"/>
          <w:szCs w:val="24"/>
        </w:rPr>
        <w:t> IDVOITURE = VOITUREID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Pr>
          <w:rFonts w:cs="Consolas"/>
          <w:b/>
          <w:bCs/>
          <w:noProof/>
          <w:color w:val="0A5287"/>
          <w:szCs w:val="24"/>
          <w:lang w:eastAsia="fr-FR"/>
        </w:rPr>
        <w:drawing>
          <wp:anchor distT="0" distB="0" distL="114300" distR="114300" simplePos="0" relativeHeight="251704320" behindDoc="1" locked="0" layoutInCell="1" allowOverlap="1">
            <wp:simplePos x="0" y="0"/>
            <wp:positionH relativeFrom="column">
              <wp:posOffset>3519170</wp:posOffset>
            </wp:positionH>
            <wp:positionV relativeFrom="paragraph">
              <wp:posOffset>73660</wp:posOffset>
            </wp:positionV>
            <wp:extent cx="2463800" cy="1073150"/>
            <wp:effectExtent l="19050" t="0" r="0" b="0"/>
            <wp:wrapNone/>
            <wp:docPr id="20" name="" descr=":::::::Desktop:table_joi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table_join_05.png"/>
                    <pic:cNvPicPr>
                      <a:picLocks noChangeAspect="1" noChangeArrowheads="1"/>
                    </pic:cNvPicPr>
                  </pic:nvPicPr>
                  <pic:blipFill>
                    <a:blip r:embed="rId16" cstate="print"/>
                    <a:srcRect/>
                    <a:stretch>
                      <a:fillRect/>
                    </a:stretch>
                  </pic:blipFill>
                  <pic:spPr bwMode="auto">
                    <a:xfrm>
                      <a:off x="0" y="0"/>
                      <a:ext cx="2463800" cy="1073150"/>
                    </a:xfrm>
                    <a:prstGeom prst="rect">
                      <a:avLst/>
                    </a:prstGeom>
                    <a:noFill/>
                    <a:ln w="9525">
                      <a:noFill/>
                      <a:miter lim="800000"/>
                      <a:headEnd/>
                      <a:tailEnd/>
                    </a:ln>
                  </pic:spPr>
                </pic:pic>
              </a:graphicData>
            </a:graphic>
          </wp:anchor>
        </w:drawing>
      </w:r>
      <w:r w:rsidRPr="00D9353C">
        <w:rPr>
          <w:rFonts w:cs="Consolas"/>
          <w:b/>
          <w:bCs/>
          <w:color w:val="0A5287"/>
          <w:szCs w:val="24"/>
        </w:rPr>
        <w:t>INNER</w:t>
      </w:r>
      <w:r w:rsidRPr="00D9353C">
        <w:rPr>
          <w:rFonts w:cs="Consolas"/>
          <w:szCs w:val="24"/>
        </w:rPr>
        <w:t> </w:t>
      </w:r>
      <w:r w:rsidRPr="00D9353C">
        <w:rPr>
          <w:rFonts w:cs="Consolas"/>
          <w:color w:val="6D6D6D"/>
          <w:szCs w:val="24"/>
        </w:rPr>
        <w:t>JOIN</w:t>
      </w:r>
      <w:r w:rsidRPr="00D9353C">
        <w:rPr>
          <w:rFonts w:cs="Consolas"/>
          <w:szCs w:val="24"/>
        </w:rPr>
        <w:t> COULEURS  </w:t>
      </w:r>
      <w:r w:rsidRPr="00D9353C">
        <w:rPr>
          <w:rFonts w:cs="Consolas"/>
          <w:szCs w:val="24"/>
        </w:rPr>
        <w:tab/>
      </w:r>
      <w:r w:rsidRPr="00D9353C">
        <w:rPr>
          <w:rFonts w:cs="Consolas"/>
          <w:szCs w:val="24"/>
        </w:rPr>
        <w:tab/>
      </w:r>
      <w:r w:rsidRPr="00D9353C">
        <w:rPr>
          <w:rFonts w:cs="Consolas"/>
          <w:szCs w:val="24"/>
        </w:rPr>
        <w:tab/>
      </w:r>
      <w:r w:rsidRPr="00D9353C">
        <w:rPr>
          <w:rFonts w:cs="Consolas"/>
          <w:b/>
          <w:bCs/>
          <w:color w:val="0A5287"/>
          <w:szCs w:val="24"/>
        </w:rPr>
        <w:t>ON</w:t>
      </w:r>
      <w:r w:rsidRPr="00D9353C">
        <w:rPr>
          <w:rFonts w:cs="Consolas"/>
          <w:szCs w:val="24"/>
        </w:rPr>
        <w:t> IDCOULEUR = COULEURID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WHERE</w:t>
      </w:r>
      <w:r w:rsidRPr="00D9353C">
        <w:rPr>
          <w:rFonts w:cs="Consolas"/>
          <w:szCs w:val="24"/>
        </w:rPr>
        <w:t> IDPERSONNE = 3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L'exécution de cette requête produirait le résultat suivant :</w:t>
      </w:r>
    </w:p>
    <w:p w:rsidR="00D9353C" w:rsidRPr="004332AF" w:rsidRDefault="00D9353C" w:rsidP="00D9353C">
      <w:pPr>
        <w:widowControl w:val="0"/>
        <w:autoSpaceDE w:val="0"/>
        <w:autoSpaceDN w:val="0"/>
        <w:adjustRightInd w:val="0"/>
        <w:rPr>
          <w:rFonts w:ascii="Arial Narrow" w:hAnsi="Arial Narrow" w:cs="Arial"/>
          <w:color w:val="262626"/>
          <w:szCs w:val="24"/>
        </w:rPr>
      </w:pPr>
    </w:p>
    <w:p w:rsidR="00D9353C" w:rsidRDefault="00D9353C" w:rsidP="00D9353C">
      <w:pPr>
        <w:widowControl w:val="0"/>
        <w:autoSpaceDE w:val="0"/>
        <w:autoSpaceDN w:val="0"/>
        <w:adjustRightInd w:val="0"/>
        <w:jc w:val="center"/>
        <w:rPr>
          <w:rFonts w:ascii="Arial Narrow" w:hAnsi="Arial Narrow" w:cs="Arial"/>
          <w:color w:val="262626"/>
          <w:szCs w:val="24"/>
        </w:rPr>
      </w:pPr>
    </w:p>
    <w:p w:rsidR="00D9353C" w:rsidRPr="00D9353C" w:rsidRDefault="00C8098B" w:rsidP="00D9353C">
      <w:pPr>
        <w:widowControl w:val="0"/>
        <w:tabs>
          <w:tab w:val="left" w:pos="426"/>
        </w:tabs>
        <w:autoSpaceDE w:val="0"/>
        <w:autoSpaceDN w:val="0"/>
        <w:adjustRightInd w:val="0"/>
        <w:spacing w:after="120"/>
        <w:rPr>
          <w:rFonts w:cs="Times"/>
          <w:b/>
          <w:szCs w:val="40"/>
        </w:rPr>
      </w:pPr>
      <w:r>
        <w:rPr>
          <w:rFonts w:cs="Times"/>
          <w:b/>
          <w:szCs w:val="40"/>
        </w:rPr>
        <w:t>4</w:t>
      </w:r>
      <w:r w:rsidR="00D9353C" w:rsidRPr="00D9353C">
        <w:rPr>
          <w:rFonts w:cs="Times"/>
          <w:b/>
          <w:szCs w:val="40"/>
        </w:rPr>
        <w:t>.2</w:t>
      </w:r>
      <w:r w:rsidR="00D9353C" w:rsidRPr="00D9353C">
        <w:rPr>
          <w:rFonts w:cs="Times"/>
          <w:b/>
          <w:szCs w:val="40"/>
        </w:rPr>
        <w:tab/>
        <w:t>Jointure externe</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Considérez la requête établie précédemment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SELECT</w:t>
      </w:r>
      <w:r w:rsidRPr="00D9353C">
        <w:rPr>
          <w:rFonts w:cs="Consolas"/>
          <w:szCs w:val="24"/>
        </w:rPr>
        <w:t> NOM, PRENOM, AGE, MARQUE, COULEUR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FROM</w:t>
      </w:r>
      <w:r w:rsidRPr="00D9353C">
        <w:rPr>
          <w:rFonts w:cs="Consolas"/>
          <w:szCs w:val="24"/>
        </w:rPr>
        <w:t> PERSONNES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INNER</w:t>
      </w:r>
      <w:r w:rsidRPr="00D9353C">
        <w:rPr>
          <w:rFonts w:cs="Consolas"/>
          <w:szCs w:val="24"/>
        </w:rPr>
        <w:t> </w:t>
      </w:r>
      <w:r w:rsidRPr="00D9353C">
        <w:rPr>
          <w:rFonts w:cs="Consolas"/>
          <w:color w:val="6D6D6D"/>
          <w:szCs w:val="24"/>
        </w:rPr>
        <w:t>JOIN</w:t>
      </w:r>
      <w:r w:rsidRPr="00D9353C">
        <w:rPr>
          <w:rFonts w:cs="Consolas"/>
          <w:szCs w:val="24"/>
        </w:rPr>
        <w:t> PERSONNE_VOITURE  </w:t>
      </w:r>
      <w:r w:rsidRPr="00D9353C">
        <w:rPr>
          <w:rFonts w:cs="Consolas"/>
          <w:szCs w:val="24"/>
        </w:rPr>
        <w:tab/>
      </w:r>
      <w:r w:rsidRPr="00D9353C">
        <w:rPr>
          <w:rFonts w:cs="Consolas"/>
          <w:szCs w:val="24"/>
        </w:rPr>
        <w:tab/>
      </w:r>
      <w:r w:rsidRPr="00D9353C">
        <w:rPr>
          <w:rFonts w:cs="Consolas"/>
          <w:b/>
          <w:bCs/>
          <w:color w:val="0A5287"/>
          <w:szCs w:val="24"/>
        </w:rPr>
        <w:t>ON</w:t>
      </w:r>
      <w:r w:rsidRPr="00D9353C">
        <w:rPr>
          <w:rFonts w:cs="Consolas"/>
          <w:szCs w:val="24"/>
        </w:rPr>
        <w:t> IDPERSONNE = PERSONNEID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INNER</w:t>
      </w:r>
      <w:r w:rsidRPr="00D9353C">
        <w:rPr>
          <w:rFonts w:cs="Consolas"/>
          <w:szCs w:val="24"/>
        </w:rPr>
        <w:t> </w:t>
      </w:r>
      <w:r w:rsidRPr="00D9353C">
        <w:rPr>
          <w:rFonts w:cs="Consolas"/>
          <w:color w:val="6D6D6D"/>
          <w:szCs w:val="24"/>
        </w:rPr>
        <w:t>JOIN</w:t>
      </w:r>
      <w:r w:rsidRPr="00D9353C">
        <w:rPr>
          <w:rFonts w:cs="Consolas"/>
          <w:szCs w:val="24"/>
        </w:rPr>
        <w:t> VOITURES  </w:t>
      </w:r>
      <w:r w:rsidRPr="00D9353C">
        <w:rPr>
          <w:rFonts w:cs="Consolas"/>
          <w:szCs w:val="24"/>
        </w:rPr>
        <w:tab/>
      </w:r>
      <w:r w:rsidRPr="00D9353C">
        <w:rPr>
          <w:rFonts w:cs="Consolas"/>
          <w:szCs w:val="24"/>
        </w:rPr>
        <w:tab/>
      </w:r>
      <w:r w:rsidRPr="00D9353C">
        <w:rPr>
          <w:rFonts w:cs="Consolas"/>
          <w:szCs w:val="24"/>
        </w:rPr>
        <w:tab/>
      </w:r>
      <w:r w:rsidRPr="00D9353C">
        <w:rPr>
          <w:rFonts w:cs="Consolas"/>
          <w:b/>
          <w:bCs/>
          <w:color w:val="0A5287"/>
          <w:szCs w:val="24"/>
        </w:rPr>
        <w:t>ON</w:t>
      </w:r>
      <w:r w:rsidRPr="00D9353C">
        <w:rPr>
          <w:rFonts w:cs="Consolas"/>
          <w:szCs w:val="24"/>
        </w:rPr>
        <w:t> IDVOITURE = VOITUREID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INNER</w:t>
      </w:r>
      <w:r w:rsidRPr="00D9353C">
        <w:rPr>
          <w:rFonts w:cs="Consolas"/>
          <w:szCs w:val="24"/>
        </w:rPr>
        <w:t> </w:t>
      </w:r>
      <w:r w:rsidRPr="00D9353C">
        <w:rPr>
          <w:rFonts w:cs="Consolas"/>
          <w:color w:val="6D6D6D"/>
          <w:szCs w:val="24"/>
        </w:rPr>
        <w:t>JOIN</w:t>
      </w:r>
      <w:r w:rsidRPr="00D9353C">
        <w:rPr>
          <w:rFonts w:cs="Consolas"/>
          <w:szCs w:val="24"/>
        </w:rPr>
        <w:t> COULEURS  </w:t>
      </w:r>
      <w:r w:rsidRPr="00D9353C">
        <w:rPr>
          <w:rFonts w:cs="Consolas"/>
          <w:szCs w:val="24"/>
        </w:rPr>
        <w:tab/>
      </w:r>
      <w:r w:rsidRPr="00D9353C">
        <w:rPr>
          <w:rFonts w:cs="Consolas"/>
          <w:szCs w:val="24"/>
        </w:rPr>
        <w:tab/>
      </w:r>
      <w:r w:rsidRPr="00D9353C">
        <w:rPr>
          <w:rFonts w:cs="Consolas"/>
          <w:szCs w:val="24"/>
        </w:rPr>
        <w:tab/>
      </w:r>
      <w:r w:rsidRPr="00D9353C">
        <w:rPr>
          <w:rFonts w:cs="Consolas"/>
          <w:b/>
          <w:bCs/>
          <w:color w:val="0A5287"/>
          <w:szCs w:val="24"/>
        </w:rPr>
        <w:t>ON</w:t>
      </w:r>
      <w:r w:rsidRPr="00D9353C">
        <w:rPr>
          <w:rFonts w:cs="Consolas"/>
          <w:szCs w:val="24"/>
        </w:rPr>
        <w:t> IDCOULEUR = COULEURID  </w:t>
      </w:r>
    </w:p>
    <w:p w:rsidR="00D9353C" w:rsidRPr="00D9353C" w:rsidRDefault="00D9353C" w:rsidP="00D9353C">
      <w:pPr>
        <w:widowControl w:val="0"/>
        <w:tabs>
          <w:tab w:val="left" w:pos="220"/>
          <w:tab w:val="left" w:pos="720"/>
        </w:tabs>
        <w:autoSpaceDE w:val="0"/>
        <w:autoSpaceDN w:val="0"/>
        <w:adjustRightInd w:val="0"/>
        <w:ind w:left="360"/>
        <w:rPr>
          <w:rFonts w:cs="Consolas"/>
          <w:color w:val="4A4A4A"/>
          <w:szCs w:val="24"/>
        </w:rPr>
      </w:pPr>
      <w:r w:rsidRPr="00D9353C">
        <w:rPr>
          <w:rFonts w:cs="Consolas"/>
          <w:b/>
          <w:bCs/>
          <w:color w:val="0A5287"/>
          <w:szCs w:val="24"/>
        </w:rPr>
        <w:tab/>
        <w:t>WHERE</w:t>
      </w:r>
      <w:r w:rsidRPr="00D9353C">
        <w:rPr>
          <w:rFonts w:cs="Consolas"/>
          <w:szCs w:val="24"/>
        </w:rPr>
        <w:t> IDPERSONNE = 3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Si on essaye d'exécuter cette requête avec l'identifiant 1</w:t>
      </w:r>
      <w:r w:rsidR="00260D6F">
        <w:rPr>
          <w:rFonts w:cs="Arial"/>
          <w:color w:val="262626"/>
          <w:szCs w:val="24"/>
        </w:rPr>
        <w:t xml:space="preserve"> </w:t>
      </w:r>
      <w:r w:rsidRPr="00D9353C">
        <w:rPr>
          <w:rFonts w:cs="Arial"/>
          <w:color w:val="262626"/>
          <w:szCs w:val="24"/>
        </w:rPr>
        <w:sym w:font="Wingdings" w:char="F0E8"/>
      </w:r>
      <w:r w:rsidRPr="00D9353C">
        <w:rPr>
          <w:rFonts w:cs="Arial"/>
          <w:color w:val="262626"/>
          <w:szCs w:val="24"/>
        </w:rPr>
        <w:t xml:space="preserve"> aucun résultat n'est renvoyé. </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 xml:space="preserve">Or, si la personne 1 ne possède pas de voiture, cette personne existe ! MAIS lorsque les </w:t>
      </w:r>
      <w:r w:rsidRPr="00D9353C">
        <w:rPr>
          <w:rFonts w:cs="Arial"/>
          <w:i/>
          <w:iCs/>
          <w:color w:val="262626"/>
          <w:szCs w:val="24"/>
        </w:rPr>
        <w:t>INNER JOIN</w:t>
      </w:r>
      <w:r w:rsidRPr="00D9353C">
        <w:rPr>
          <w:rFonts w:cs="Arial"/>
          <w:color w:val="262626"/>
          <w:szCs w:val="24"/>
        </w:rPr>
        <w:t xml:space="preserve"> sont évalués, les tables sont jointes sous condition. Si une condition n'est pas respectée, aucune ligne de la table ne peut être jointe aucun résultat n’est renvoyé.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260D6F" w:rsidRDefault="00D9353C" w:rsidP="00D9353C">
      <w:pPr>
        <w:widowControl w:val="0"/>
        <w:autoSpaceDE w:val="0"/>
        <w:autoSpaceDN w:val="0"/>
        <w:adjustRightInd w:val="0"/>
        <w:rPr>
          <w:rFonts w:cs="Arial"/>
          <w:b/>
          <w:color w:val="262626"/>
          <w:szCs w:val="24"/>
        </w:rPr>
      </w:pPr>
      <w:r w:rsidRPr="00260D6F">
        <w:rPr>
          <w:rFonts w:cs="Arial"/>
          <w:b/>
          <w:color w:val="262626"/>
          <w:szCs w:val="24"/>
        </w:rPr>
        <w:t xml:space="preserve">Il existe trois types de jointures externes. Les gauches, les complètes et les droites.  </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 xml:space="preserve">Dans le cas des jointures externe gauche, on rajoute les lignes de la table de gauche </w:t>
      </w:r>
      <w:r w:rsidR="00260D6F">
        <w:rPr>
          <w:rFonts w:cs="Arial"/>
          <w:color w:val="262626"/>
          <w:szCs w:val="24"/>
        </w:rPr>
        <w:t>non</w:t>
      </w:r>
      <w:r w:rsidRPr="00D9353C">
        <w:rPr>
          <w:rFonts w:cs="Arial"/>
          <w:color w:val="262626"/>
          <w:szCs w:val="24"/>
        </w:rPr>
        <w:t xml:space="preserve"> prises en compte. </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 xml:space="preserve">Dans le cas d'une jointure droite, ce sont les lignes de la table de droite </w:t>
      </w:r>
      <w:r w:rsidR="00260D6F">
        <w:rPr>
          <w:rFonts w:cs="Arial"/>
          <w:color w:val="262626"/>
          <w:szCs w:val="24"/>
        </w:rPr>
        <w:t>non</w:t>
      </w:r>
      <w:r w:rsidRPr="00D9353C">
        <w:rPr>
          <w:rFonts w:cs="Arial"/>
          <w:color w:val="262626"/>
          <w:szCs w:val="24"/>
        </w:rPr>
        <w:t xml:space="preserve"> prises en compte qui sont rajoutées. </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Les jointures externes complètes ajoutent les lignes de la table qui n'ont pas été prises en compte de gauche et de celle de droite. La syntaxe d'une jointure externe est la suivante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260D6F" w:rsidRDefault="00D9353C" w:rsidP="00D9353C">
      <w:pPr>
        <w:widowControl w:val="0"/>
        <w:tabs>
          <w:tab w:val="left" w:pos="220"/>
          <w:tab w:val="left" w:pos="720"/>
        </w:tabs>
        <w:autoSpaceDE w:val="0"/>
        <w:autoSpaceDN w:val="0"/>
        <w:adjustRightInd w:val="0"/>
        <w:ind w:left="720"/>
        <w:rPr>
          <w:rFonts w:cs="Consolas"/>
          <w:b/>
          <w:color w:val="4A4A4A"/>
          <w:szCs w:val="24"/>
        </w:rPr>
      </w:pPr>
      <w:r w:rsidRPr="00260D6F">
        <w:rPr>
          <w:rFonts w:cs="Consolas"/>
          <w:b/>
          <w:color w:val="FB0081"/>
          <w:szCs w:val="24"/>
        </w:rPr>
        <w:t>LEFT</w:t>
      </w:r>
      <w:r w:rsidRPr="00260D6F">
        <w:rPr>
          <w:rFonts w:cs="Consolas"/>
          <w:b/>
          <w:szCs w:val="24"/>
        </w:rPr>
        <w:t> | </w:t>
      </w:r>
      <w:r w:rsidRPr="00260D6F">
        <w:rPr>
          <w:rFonts w:cs="Consolas"/>
          <w:b/>
          <w:color w:val="FB0081"/>
          <w:szCs w:val="24"/>
        </w:rPr>
        <w:t>RIGHT</w:t>
      </w:r>
      <w:r w:rsidRPr="00260D6F">
        <w:rPr>
          <w:rFonts w:cs="Consolas"/>
          <w:b/>
          <w:szCs w:val="24"/>
        </w:rPr>
        <w:t> | </w:t>
      </w:r>
      <w:r w:rsidRPr="00260D6F">
        <w:rPr>
          <w:rFonts w:cs="Consolas"/>
          <w:b/>
          <w:bCs/>
          <w:color w:val="0A5287"/>
          <w:szCs w:val="24"/>
        </w:rPr>
        <w:t>FULL</w:t>
      </w:r>
      <w:r w:rsidRPr="00260D6F">
        <w:rPr>
          <w:rFonts w:cs="Consolas"/>
          <w:b/>
          <w:szCs w:val="24"/>
        </w:rPr>
        <w:t> </w:t>
      </w:r>
      <w:r w:rsidRPr="00260D6F">
        <w:rPr>
          <w:rFonts w:cs="Consolas"/>
          <w:b/>
          <w:color w:val="6D6D6D"/>
          <w:szCs w:val="24"/>
        </w:rPr>
        <w:t>OUTER</w:t>
      </w:r>
      <w:r w:rsidRPr="00260D6F">
        <w:rPr>
          <w:rFonts w:cs="Consolas"/>
          <w:b/>
          <w:szCs w:val="24"/>
        </w:rPr>
        <w:t> </w:t>
      </w:r>
      <w:r w:rsidRPr="00260D6F">
        <w:rPr>
          <w:rFonts w:cs="Consolas"/>
          <w:b/>
          <w:color w:val="6D6D6D"/>
          <w:szCs w:val="24"/>
        </w:rPr>
        <w:t>JOIN</w:t>
      </w:r>
      <w:r w:rsidRPr="00260D6F">
        <w:rPr>
          <w:rFonts w:cs="Consolas"/>
          <w:b/>
          <w:szCs w:val="24"/>
        </w:rPr>
        <w:t> </w:t>
      </w:r>
      <w:proofErr w:type="spellStart"/>
      <w:r w:rsidRPr="00260D6F">
        <w:rPr>
          <w:rFonts w:cs="Consolas"/>
          <w:b/>
          <w:szCs w:val="24"/>
        </w:rPr>
        <w:t>table_droite</w:t>
      </w:r>
      <w:proofErr w:type="spellEnd"/>
      <w:r w:rsidRPr="00260D6F">
        <w:rPr>
          <w:rFonts w:cs="Consolas"/>
          <w:b/>
          <w:szCs w:val="24"/>
        </w:rPr>
        <w:t>  </w:t>
      </w:r>
      <w:r w:rsidRPr="00260D6F">
        <w:rPr>
          <w:rFonts w:cs="Consolas"/>
          <w:b/>
          <w:szCs w:val="24"/>
        </w:rPr>
        <w:tab/>
      </w:r>
      <w:r w:rsidRPr="00260D6F">
        <w:rPr>
          <w:rFonts w:cs="Consolas"/>
          <w:b/>
          <w:bCs/>
          <w:color w:val="0A5287"/>
          <w:szCs w:val="24"/>
        </w:rPr>
        <w:t>ON</w:t>
      </w:r>
      <w:r w:rsidRPr="00260D6F">
        <w:rPr>
          <w:rFonts w:cs="Consolas"/>
          <w:b/>
          <w:szCs w:val="24"/>
        </w:rPr>
        <w:t> condition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 xml:space="preserve">Vous devez choisir entre </w:t>
      </w:r>
      <w:r w:rsidRPr="00D9353C">
        <w:rPr>
          <w:rFonts w:cs="Arial"/>
          <w:i/>
          <w:iCs/>
          <w:color w:val="262626"/>
          <w:szCs w:val="24"/>
        </w:rPr>
        <w:t>LEFT</w:t>
      </w:r>
      <w:r w:rsidRPr="00D9353C">
        <w:rPr>
          <w:rFonts w:cs="Arial"/>
          <w:color w:val="262626"/>
          <w:szCs w:val="24"/>
        </w:rPr>
        <w:t xml:space="preserve"> (gauche), </w:t>
      </w:r>
      <w:r w:rsidRPr="00D9353C">
        <w:rPr>
          <w:rFonts w:cs="Arial"/>
          <w:i/>
          <w:iCs/>
          <w:color w:val="262626"/>
          <w:szCs w:val="24"/>
        </w:rPr>
        <w:t>FULL</w:t>
      </w:r>
      <w:r w:rsidRPr="00D9353C">
        <w:rPr>
          <w:rFonts w:cs="Arial"/>
          <w:color w:val="262626"/>
          <w:szCs w:val="24"/>
        </w:rPr>
        <w:t xml:space="preserve"> (complète) ou </w:t>
      </w:r>
      <w:r w:rsidRPr="00D9353C">
        <w:rPr>
          <w:rFonts w:cs="Arial"/>
          <w:i/>
          <w:iCs/>
          <w:color w:val="262626"/>
          <w:szCs w:val="24"/>
        </w:rPr>
        <w:t>RIGHT</w:t>
      </w:r>
      <w:r w:rsidRPr="00D9353C">
        <w:rPr>
          <w:rFonts w:cs="Arial"/>
          <w:color w:val="262626"/>
          <w:szCs w:val="24"/>
        </w:rPr>
        <w:t xml:space="preserve"> (droite). </w:t>
      </w: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 xml:space="preserve">Le mot clé </w:t>
      </w:r>
      <w:r w:rsidRPr="00D9353C">
        <w:rPr>
          <w:rFonts w:cs="Arial"/>
          <w:i/>
          <w:iCs/>
          <w:color w:val="262626"/>
          <w:szCs w:val="24"/>
        </w:rPr>
        <w:t>OUTER</w:t>
      </w:r>
      <w:r w:rsidRPr="00D9353C">
        <w:rPr>
          <w:rFonts w:cs="Arial"/>
          <w:color w:val="262626"/>
          <w:szCs w:val="24"/>
        </w:rPr>
        <w:t xml:space="preserve"> n'est pas obligatoire </w:t>
      </w:r>
      <w:r w:rsidR="00260D6F">
        <w:rPr>
          <w:rFonts w:cs="Arial"/>
          <w:color w:val="262626"/>
          <w:szCs w:val="24"/>
        </w:rPr>
        <w:t xml:space="preserve">. </w:t>
      </w:r>
      <w:r w:rsidRPr="00D9353C">
        <w:rPr>
          <w:rFonts w:cs="Arial"/>
          <w:color w:val="262626"/>
          <w:szCs w:val="24"/>
        </w:rPr>
        <w:t xml:space="preserve">Nous allons maintenant modifier la requête précédente pour voir un petit peu le fonctionnement des jointures externes. Remplacez donc tous les </w:t>
      </w:r>
      <w:r w:rsidRPr="00D9353C">
        <w:rPr>
          <w:rFonts w:cs="Arial"/>
          <w:i/>
          <w:iCs/>
          <w:color w:val="262626"/>
          <w:szCs w:val="24"/>
        </w:rPr>
        <w:t>INNER</w:t>
      </w:r>
      <w:r w:rsidRPr="00D9353C">
        <w:rPr>
          <w:rFonts w:cs="Arial"/>
          <w:color w:val="262626"/>
          <w:szCs w:val="24"/>
        </w:rPr>
        <w:t xml:space="preserve"> par des </w:t>
      </w:r>
      <w:r w:rsidRPr="00D9353C">
        <w:rPr>
          <w:rFonts w:cs="Arial"/>
          <w:i/>
          <w:iCs/>
          <w:color w:val="262626"/>
          <w:szCs w:val="24"/>
        </w:rPr>
        <w:t>LEFT OUTER</w:t>
      </w:r>
      <w:r w:rsidRPr="00D9353C">
        <w:rPr>
          <w:rFonts w:cs="Arial"/>
          <w:color w:val="262626"/>
          <w:szCs w:val="24"/>
        </w:rPr>
        <w:t xml:space="preserve"> pour donner ceci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SELECT</w:t>
      </w:r>
      <w:r w:rsidRPr="00D9353C">
        <w:rPr>
          <w:rFonts w:cs="Consolas"/>
          <w:szCs w:val="24"/>
        </w:rPr>
        <w:t> NOM, PRENOM, AGE, MARQUE, COULEUR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color w:val="0A5287"/>
          <w:szCs w:val="24"/>
        </w:rPr>
        <w:t>FROM</w:t>
      </w:r>
      <w:r w:rsidRPr="00D9353C">
        <w:rPr>
          <w:rFonts w:cs="Consolas"/>
          <w:szCs w:val="24"/>
        </w:rPr>
        <w:t> PERSONNES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color w:val="FB0081"/>
          <w:szCs w:val="24"/>
        </w:rPr>
        <w:t>LEFT</w:t>
      </w:r>
      <w:r w:rsidRPr="00D9353C">
        <w:rPr>
          <w:rFonts w:cs="Consolas"/>
          <w:szCs w:val="24"/>
        </w:rPr>
        <w:t> </w:t>
      </w:r>
      <w:r w:rsidRPr="00D9353C">
        <w:rPr>
          <w:rFonts w:cs="Consolas"/>
          <w:color w:val="6D6D6D"/>
          <w:szCs w:val="24"/>
        </w:rPr>
        <w:t>OUTER</w:t>
      </w:r>
      <w:r w:rsidRPr="00D9353C">
        <w:rPr>
          <w:rFonts w:cs="Consolas"/>
          <w:szCs w:val="24"/>
        </w:rPr>
        <w:t> </w:t>
      </w:r>
      <w:r w:rsidRPr="00D9353C">
        <w:rPr>
          <w:rFonts w:cs="Consolas"/>
          <w:color w:val="6D6D6D"/>
          <w:szCs w:val="24"/>
        </w:rPr>
        <w:t>JOIN</w:t>
      </w:r>
      <w:r w:rsidRPr="00D9353C">
        <w:rPr>
          <w:rFonts w:cs="Consolas"/>
          <w:szCs w:val="24"/>
        </w:rPr>
        <w:t> PERSONNE_VOITURE  </w:t>
      </w:r>
      <w:r w:rsidRPr="00D9353C">
        <w:rPr>
          <w:rFonts w:cs="Consolas"/>
          <w:szCs w:val="24"/>
        </w:rPr>
        <w:tab/>
      </w:r>
      <w:r w:rsidRPr="00D9353C">
        <w:rPr>
          <w:rFonts w:cs="Consolas"/>
          <w:szCs w:val="24"/>
        </w:rPr>
        <w:tab/>
      </w:r>
      <w:r w:rsidRPr="00D9353C">
        <w:rPr>
          <w:rFonts w:cs="Consolas"/>
          <w:b/>
          <w:bCs/>
          <w:color w:val="0A5287"/>
          <w:szCs w:val="24"/>
        </w:rPr>
        <w:t>ON</w:t>
      </w:r>
      <w:r w:rsidR="00260D6F">
        <w:rPr>
          <w:rFonts w:cs="Consolas"/>
          <w:szCs w:val="24"/>
        </w:rPr>
        <w:t> ID</w:t>
      </w:r>
      <w:r w:rsidRPr="00D9353C">
        <w:rPr>
          <w:rFonts w:cs="Consolas"/>
          <w:szCs w:val="24"/>
        </w:rPr>
        <w:t>PERSONNE = PERSONNEID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color w:val="FB0081"/>
          <w:szCs w:val="24"/>
        </w:rPr>
        <w:t>LEFT</w:t>
      </w:r>
      <w:r w:rsidRPr="00D9353C">
        <w:rPr>
          <w:rFonts w:cs="Consolas"/>
          <w:szCs w:val="24"/>
        </w:rPr>
        <w:t> </w:t>
      </w:r>
      <w:r w:rsidRPr="00D9353C">
        <w:rPr>
          <w:rFonts w:cs="Consolas"/>
          <w:color w:val="6D6D6D"/>
          <w:szCs w:val="24"/>
        </w:rPr>
        <w:t>OUTER</w:t>
      </w:r>
      <w:r w:rsidRPr="00D9353C">
        <w:rPr>
          <w:rFonts w:cs="Consolas"/>
          <w:szCs w:val="24"/>
        </w:rPr>
        <w:t> </w:t>
      </w:r>
      <w:r w:rsidRPr="00D9353C">
        <w:rPr>
          <w:rFonts w:cs="Consolas"/>
          <w:color w:val="6D6D6D"/>
          <w:szCs w:val="24"/>
        </w:rPr>
        <w:t>JOIN</w:t>
      </w:r>
      <w:r w:rsidRPr="00D9353C">
        <w:rPr>
          <w:rFonts w:cs="Consolas"/>
          <w:szCs w:val="24"/>
        </w:rPr>
        <w:t> VOITURES  </w:t>
      </w:r>
      <w:r w:rsidRPr="00D9353C">
        <w:rPr>
          <w:rFonts w:cs="Consolas"/>
          <w:szCs w:val="24"/>
        </w:rPr>
        <w:tab/>
      </w:r>
      <w:r w:rsidRPr="00D9353C">
        <w:rPr>
          <w:rFonts w:cs="Consolas"/>
          <w:szCs w:val="24"/>
        </w:rPr>
        <w:tab/>
      </w:r>
      <w:r w:rsidRPr="00D9353C">
        <w:rPr>
          <w:rFonts w:cs="Consolas"/>
          <w:szCs w:val="24"/>
        </w:rPr>
        <w:tab/>
      </w:r>
      <w:r w:rsidRPr="00D9353C">
        <w:rPr>
          <w:rFonts w:cs="Consolas"/>
          <w:b/>
          <w:bCs/>
          <w:color w:val="0A5287"/>
          <w:szCs w:val="24"/>
        </w:rPr>
        <w:t>ON</w:t>
      </w:r>
      <w:r w:rsidR="00260D6F">
        <w:rPr>
          <w:rFonts w:cs="Consolas"/>
          <w:szCs w:val="24"/>
        </w:rPr>
        <w:t> ID</w:t>
      </w:r>
      <w:r w:rsidRPr="00D9353C">
        <w:rPr>
          <w:rFonts w:cs="Consolas"/>
          <w:szCs w:val="24"/>
        </w:rPr>
        <w:t>VOITURE = VOITUREID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color w:val="FB0081"/>
          <w:szCs w:val="24"/>
        </w:rPr>
        <w:t>LEFT</w:t>
      </w:r>
      <w:r w:rsidRPr="00D9353C">
        <w:rPr>
          <w:rFonts w:cs="Consolas"/>
          <w:szCs w:val="24"/>
        </w:rPr>
        <w:t> </w:t>
      </w:r>
      <w:r w:rsidRPr="00D9353C">
        <w:rPr>
          <w:rFonts w:cs="Consolas"/>
          <w:color w:val="6D6D6D"/>
          <w:szCs w:val="24"/>
        </w:rPr>
        <w:t>OUTER</w:t>
      </w:r>
      <w:r w:rsidRPr="00D9353C">
        <w:rPr>
          <w:rFonts w:cs="Consolas"/>
          <w:szCs w:val="24"/>
        </w:rPr>
        <w:t> </w:t>
      </w:r>
      <w:r w:rsidRPr="00D9353C">
        <w:rPr>
          <w:rFonts w:cs="Consolas"/>
          <w:color w:val="6D6D6D"/>
          <w:szCs w:val="24"/>
        </w:rPr>
        <w:t>JOIN</w:t>
      </w:r>
      <w:r w:rsidRPr="00D9353C">
        <w:rPr>
          <w:rFonts w:cs="Consolas"/>
          <w:szCs w:val="24"/>
        </w:rPr>
        <w:t> COULEURS  </w:t>
      </w:r>
      <w:r w:rsidRPr="00D9353C">
        <w:rPr>
          <w:rFonts w:cs="Consolas"/>
          <w:szCs w:val="24"/>
        </w:rPr>
        <w:tab/>
      </w:r>
      <w:r w:rsidRPr="00D9353C">
        <w:rPr>
          <w:rFonts w:cs="Consolas"/>
          <w:szCs w:val="24"/>
        </w:rPr>
        <w:tab/>
      </w:r>
      <w:r w:rsidRPr="00D9353C">
        <w:rPr>
          <w:rFonts w:cs="Consolas"/>
          <w:szCs w:val="24"/>
        </w:rPr>
        <w:tab/>
      </w:r>
      <w:r w:rsidRPr="00D9353C">
        <w:rPr>
          <w:rFonts w:cs="Consolas"/>
          <w:b/>
          <w:bCs/>
          <w:color w:val="0A5287"/>
          <w:szCs w:val="24"/>
        </w:rPr>
        <w:t>ON</w:t>
      </w:r>
      <w:r w:rsidRPr="00D9353C">
        <w:rPr>
          <w:rFonts w:cs="Consolas"/>
          <w:szCs w:val="24"/>
        </w:rPr>
        <w:t> IDCOULEUR = COULEURID  </w:t>
      </w:r>
    </w:p>
    <w:p w:rsidR="00D9353C" w:rsidRPr="00D9353C" w:rsidRDefault="00D9353C" w:rsidP="00D9353C">
      <w:pPr>
        <w:widowControl w:val="0"/>
        <w:tabs>
          <w:tab w:val="left" w:pos="220"/>
          <w:tab w:val="left" w:pos="720"/>
        </w:tabs>
        <w:autoSpaceDE w:val="0"/>
        <w:autoSpaceDN w:val="0"/>
        <w:adjustRightInd w:val="0"/>
        <w:ind w:left="720"/>
        <w:rPr>
          <w:rFonts w:cs="Consolas"/>
          <w:color w:val="4A4A4A"/>
          <w:szCs w:val="24"/>
        </w:rPr>
      </w:pPr>
      <w:r w:rsidRPr="00D9353C">
        <w:rPr>
          <w:rFonts w:cs="Consolas"/>
          <w:b/>
          <w:bCs/>
          <w:noProof/>
          <w:color w:val="0A5287"/>
          <w:szCs w:val="24"/>
          <w:lang w:eastAsia="fr-FR"/>
        </w:rPr>
        <w:drawing>
          <wp:anchor distT="0" distB="0" distL="114300" distR="114300" simplePos="0" relativeHeight="251705344" behindDoc="0" locked="0" layoutInCell="1" allowOverlap="1">
            <wp:simplePos x="0" y="0"/>
            <wp:positionH relativeFrom="column">
              <wp:posOffset>2161540</wp:posOffset>
            </wp:positionH>
            <wp:positionV relativeFrom="paragraph">
              <wp:posOffset>102235</wp:posOffset>
            </wp:positionV>
            <wp:extent cx="2653030" cy="755650"/>
            <wp:effectExtent l="25400" t="0" r="0" b="0"/>
            <wp:wrapNone/>
            <wp:docPr id="21" name="" descr=":::::::Desktop:table_join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table_join_06.png"/>
                    <pic:cNvPicPr>
                      <a:picLocks noChangeAspect="1" noChangeArrowheads="1"/>
                    </pic:cNvPicPr>
                  </pic:nvPicPr>
                  <pic:blipFill>
                    <a:blip r:embed="rId17" cstate="print"/>
                    <a:srcRect/>
                    <a:stretch>
                      <a:fillRect/>
                    </a:stretch>
                  </pic:blipFill>
                  <pic:spPr bwMode="auto">
                    <a:xfrm>
                      <a:off x="0" y="0"/>
                      <a:ext cx="2653030" cy="755650"/>
                    </a:xfrm>
                    <a:prstGeom prst="rect">
                      <a:avLst/>
                    </a:prstGeom>
                    <a:noFill/>
                    <a:ln w="9525">
                      <a:noFill/>
                      <a:miter lim="800000"/>
                      <a:headEnd/>
                      <a:tailEnd/>
                    </a:ln>
                  </pic:spPr>
                </pic:pic>
              </a:graphicData>
            </a:graphic>
          </wp:anchor>
        </w:drawing>
      </w:r>
      <w:r w:rsidRPr="00D9353C">
        <w:rPr>
          <w:rFonts w:cs="Consolas"/>
          <w:b/>
          <w:bCs/>
          <w:color w:val="0A5287"/>
          <w:szCs w:val="24"/>
        </w:rPr>
        <w:t>WHERE</w:t>
      </w:r>
      <w:r w:rsidRPr="00D9353C">
        <w:rPr>
          <w:rFonts w:cs="Consolas"/>
          <w:szCs w:val="24"/>
        </w:rPr>
        <w:t> IDPERSONNE = 1   </w:t>
      </w:r>
    </w:p>
    <w:p w:rsidR="00D9353C" w:rsidRPr="00D9353C" w:rsidRDefault="00D9353C" w:rsidP="00D9353C">
      <w:pPr>
        <w:widowControl w:val="0"/>
        <w:autoSpaceDE w:val="0"/>
        <w:autoSpaceDN w:val="0"/>
        <w:adjustRightInd w:val="0"/>
        <w:spacing w:line="120" w:lineRule="auto"/>
        <w:rPr>
          <w:rFonts w:cs="Arial"/>
          <w:color w:val="262626"/>
          <w:szCs w:val="24"/>
        </w:rPr>
      </w:pPr>
    </w:p>
    <w:p w:rsidR="00D9353C" w:rsidRPr="00D9353C" w:rsidRDefault="00D9353C" w:rsidP="00D9353C">
      <w:pPr>
        <w:widowControl w:val="0"/>
        <w:autoSpaceDE w:val="0"/>
        <w:autoSpaceDN w:val="0"/>
        <w:adjustRightInd w:val="0"/>
        <w:rPr>
          <w:rFonts w:cs="Arial"/>
          <w:color w:val="262626"/>
          <w:szCs w:val="24"/>
        </w:rPr>
      </w:pPr>
      <w:r w:rsidRPr="00D9353C">
        <w:rPr>
          <w:rFonts w:cs="Arial"/>
          <w:color w:val="262626"/>
          <w:szCs w:val="24"/>
        </w:rPr>
        <w:t>L'exécution de cette requête donnera :</w:t>
      </w:r>
    </w:p>
    <w:p w:rsidR="00D9353C" w:rsidRPr="00D9353C" w:rsidRDefault="00D9353C" w:rsidP="00D9353C">
      <w:pPr>
        <w:widowControl w:val="0"/>
        <w:autoSpaceDE w:val="0"/>
        <w:autoSpaceDN w:val="0"/>
        <w:adjustRightInd w:val="0"/>
        <w:rPr>
          <w:rFonts w:cs="Arial"/>
          <w:color w:val="262626"/>
          <w:szCs w:val="24"/>
        </w:rPr>
      </w:pPr>
    </w:p>
    <w:p w:rsidR="00D9353C" w:rsidRPr="00D9353C" w:rsidRDefault="00D9353C" w:rsidP="00D9353C">
      <w:pPr>
        <w:pStyle w:val="NormalWeb"/>
        <w:tabs>
          <w:tab w:val="left" w:pos="1560"/>
          <w:tab w:val="left" w:pos="3402"/>
          <w:tab w:val="left" w:pos="4111"/>
        </w:tabs>
        <w:spacing w:before="0" w:beforeAutospacing="0" w:after="0" w:afterAutospacing="0"/>
        <w:ind w:left="720"/>
        <w:rPr>
          <w:rFonts w:asciiTheme="majorHAnsi" w:hAnsiTheme="majorHAnsi"/>
          <w:b/>
          <w:bCs/>
          <w:iCs/>
          <w:color w:val="FF0000"/>
        </w:rPr>
      </w:pPr>
    </w:p>
    <w:p w:rsidR="00C62B60" w:rsidRDefault="00C62B60" w:rsidP="003C44A7">
      <w:pPr>
        <w:pStyle w:val="defaut"/>
        <w:tabs>
          <w:tab w:val="left" w:pos="1134"/>
          <w:tab w:val="left" w:pos="2268"/>
          <w:tab w:val="left" w:pos="3969"/>
        </w:tabs>
        <w:spacing w:before="0" w:beforeAutospacing="0" w:after="80" w:afterAutospacing="0"/>
        <w:rPr>
          <w:rFonts w:ascii="Arial Narrow" w:hAnsi="Arial Narrow" w:cs="Calibri"/>
          <w:color w:val="FF0000"/>
        </w:rPr>
      </w:pPr>
    </w:p>
    <w:p w:rsidR="00B77FBA" w:rsidRPr="002915DA" w:rsidRDefault="00B77FBA" w:rsidP="00260D6F">
      <w:pPr>
        <w:pStyle w:val="NormalWeb"/>
        <w:tabs>
          <w:tab w:val="left" w:pos="1843"/>
          <w:tab w:val="left" w:pos="3402"/>
          <w:tab w:val="left" w:pos="4111"/>
        </w:tabs>
        <w:spacing w:before="120" w:beforeAutospacing="0" w:after="120" w:afterAutospacing="0"/>
        <w:ind w:left="1843" w:hanging="1843"/>
        <w:jc w:val="center"/>
        <w:rPr>
          <w:rFonts w:asciiTheme="majorHAnsi" w:hAnsiTheme="majorHAnsi"/>
          <w:b/>
          <w:bCs/>
          <w:iCs/>
          <w:color w:val="FF0000"/>
          <w:lang w:val="en-GB"/>
        </w:rPr>
      </w:pPr>
      <w:r w:rsidRPr="00B77FBA">
        <w:rPr>
          <w:rFonts w:ascii="Calibri" w:eastAsia="Cambria" w:hAnsi="Calibri" w:cs="Calibri"/>
          <w:b/>
          <w:sz w:val="22"/>
          <w:szCs w:val="28"/>
        </w:rPr>
        <w:lastRenderedPageBreak/>
        <w:t>Base « </w:t>
      </w:r>
      <w:proofErr w:type="spellStart"/>
      <w:r w:rsidR="00260D6F">
        <w:rPr>
          <w:rFonts w:ascii="Calibri" w:eastAsia="Cambria" w:hAnsi="Calibri" w:cs="Calibri"/>
          <w:b/>
          <w:sz w:val="22"/>
          <w:szCs w:val="28"/>
        </w:rPr>
        <w:t>BelFleurs</w:t>
      </w:r>
      <w:proofErr w:type="spellEnd"/>
      <w:r w:rsidRPr="00B77FBA">
        <w:rPr>
          <w:rFonts w:ascii="Calibri" w:eastAsia="Cambria" w:hAnsi="Calibri" w:cs="Calibri"/>
          <w:b/>
          <w:sz w:val="22"/>
          <w:szCs w:val="28"/>
        </w:rPr>
        <w:t> »</w:t>
      </w:r>
    </w:p>
    <w:p w:rsidR="00B77FBA" w:rsidRPr="00791D7A" w:rsidRDefault="00B77FBA">
      <w:pPr>
        <w:rPr>
          <w:rFonts w:ascii="Calibri" w:eastAsia="Cambria" w:hAnsi="Calibri" w:cs="Calibri"/>
          <w:b/>
        </w:rPr>
      </w:pPr>
      <w:r w:rsidRPr="00791D7A">
        <w:rPr>
          <w:rFonts w:ascii="Calibri" w:eastAsia="Cambria" w:hAnsi="Calibri" w:cs="Calibri"/>
          <w:b/>
        </w:rPr>
        <w:t>Table Clients</w:t>
      </w:r>
    </w:p>
    <w:tbl>
      <w:tblPr>
        <w:tblW w:w="10363" w:type="dxa"/>
        <w:tblInd w:w="55" w:type="dxa"/>
        <w:tblLayout w:type="fixed"/>
        <w:tblCellMar>
          <w:left w:w="70" w:type="dxa"/>
          <w:right w:w="70" w:type="dxa"/>
        </w:tblCellMar>
        <w:tblLook w:val="04A0"/>
      </w:tblPr>
      <w:tblGrid>
        <w:gridCol w:w="874"/>
        <w:gridCol w:w="1830"/>
        <w:gridCol w:w="1408"/>
        <w:gridCol w:w="1857"/>
        <w:gridCol w:w="709"/>
        <w:gridCol w:w="765"/>
        <w:gridCol w:w="1276"/>
        <w:gridCol w:w="935"/>
        <w:gridCol w:w="709"/>
      </w:tblGrid>
      <w:tr w:rsidR="00B77FBA" w:rsidRPr="00B77FBA">
        <w:trPr>
          <w:trHeight w:val="255"/>
        </w:trPr>
        <w:tc>
          <w:tcPr>
            <w:tcW w:w="874" w:type="dxa"/>
            <w:tcBorders>
              <w:top w:val="single" w:sz="4" w:space="0" w:color="auto"/>
              <w:left w:val="single" w:sz="4" w:space="0" w:color="auto"/>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bookmarkStart w:id="0" w:name="RANGE!A1:I9"/>
            <w:proofErr w:type="spellStart"/>
            <w:r w:rsidRPr="00B77FBA">
              <w:rPr>
                <w:rFonts w:ascii="Arial Narrow" w:eastAsia="Cambria" w:hAnsi="Arial Narrow" w:cs="Calibri"/>
              </w:rPr>
              <w:t>code</w:t>
            </w:r>
            <w:r w:rsidR="00260D6F">
              <w:rPr>
                <w:rFonts w:ascii="Arial Narrow" w:eastAsia="Cambria" w:hAnsi="Arial Narrow" w:cs="Calibri"/>
              </w:rPr>
              <w:t>C</w:t>
            </w:r>
            <w:r w:rsidRPr="00B77FBA">
              <w:rPr>
                <w:rFonts w:ascii="Arial Narrow" w:eastAsia="Cambria" w:hAnsi="Arial Narrow" w:cs="Calibri"/>
              </w:rPr>
              <w:t>li</w:t>
            </w:r>
            <w:bookmarkEnd w:id="0"/>
            <w:proofErr w:type="spellEnd"/>
          </w:p>
        </w:tc>
        <w:tc>
          <w:tcPr>
            <w:tcW w:w="1830"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société</w:t>
            </w:r>
          </w:p>
        </w:tc>
        <w:tc>
          <w:tcPr>
            <w:tcW w:w="1408"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contact</w:t>
            </w:r>
          </w:p>
        </w:tc>
        <w:tc>
          <w:tcPr>
            <w:tcW w:w="1857"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adresse</w:t>
            </w:r>
          </w:p>
        </w:tc>
        <w:tc>
          <w:tcPr>
            <w:tcW w:w="709"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proofErr w:type="spellStart"/>
            <w:r w:rsidRPr="00B77FBA">
              <w:rPr>
                <w:rFonts w:ascii="Arial Narrow" w:eastAsia="Cambria" w:hAnsi="Arial Narrow" w:cs="Calibri"/>
              </w:rPr>
              <w:t>cp</w:t>
            </w:r>
            <w:proofErr w:type="spellEnd"/>
          </w:p>
        </w:tc>
        <w:tc>
          <w:tcPr>
            <w:tcW w:w="765"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ville</w:t>
            </w:r>
          </w:p>
        </w:tc>
        <w:tc>
          <w:tcPr>
            <w:tcW w:w="1276"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tél</w:t>
            </w:r>
          </w:p>
        </w:tc>
        <w:tc>
          <w:tcPr>
            <w:tcW w:w="935"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proofErr w:type="spellStart"/>
            <w:r w:rsidRPr="00B77FBA">
              <w:rPr>
                <w:rFonts w:ascii="Arial Narrow" w:eastAsia="Cambria" w:hAnsi="Arial Narrow" w:cs="Calibri"/>
              </w:rPr>
              <w:t>code</w:t>
            </w:r>
            <w:r w:rsidR="00260D6F">
              <w:rPr>
                <w:rFonts w:ascii="Arial Narrow" w:eastAsia="Cambria" w:hAnsi="Arial Narrow" w:cs="Calibri"/>
              </w:rPr>
              <w:t>C</w:t>
            </w:r>
            <w:r w:rsidRPr="00B77FBA">
              <w:rPr>
                <w:rFonts w:ascii="Arial Narrow" w:eastAsia="Cambria" w:hAnsi="Arial Narrow" w:cs="Calibri"/>
              </w:rPr>
              <w:t>at</w:t>
            </w:r>
            <w:proofErr w:type="spellEnd"/>
          </w:p>
        </w:tc>
        <w:tc>
          <w:tcPr>
            <w:tcW w:w="709"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parrain</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1000</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HOTEL DE VILLE</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xml:space="preserve">Alain </w:t>
            </w:r>
            <w:proofErr w:type="spellStart"/>
            <w:r w:rsidRPr="00B77FBA">
              <w:rPr>
                <w:rFonts w:ascii="Arial Narrow" w:eastAsia="Cambria" w:hAnsi="Arial Narrow" w:cs="Calibri"/>
              </w:rPr>
              <w:t>Terrieur</w:t>
            </w:r>
            <w:proofErr w:type="spellEnd"/>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5 , impasse du lac</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84000</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APT</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4054545455</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1001</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HOTEL DE VILLE</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Jean Caisse</w:t>
            </w:r>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3, rue d'Ankara</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75010</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PARIS</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0144552211</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1000</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1002</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MAJESTIC HOTEL</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Li Paoli</w:t>
            </w:r>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7, allée des prés</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84000</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APT</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0455221111</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1003</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BAR DES AMIS</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xml:space="preserve">Alain </w:t>
            </w:r>
            <w:proofErr w:type="spellStart"/>
            <w:r w:rsidRPr="00B77FBA">
              <w:rPr>
                <w:rFonts w:ascii="Arial Narrow" w:eastAsia="Cambria" w:hAnsi="Arial Narrow" w:cs="Calibri"/>
              </w:rPr>
              <w:t>Terrieur</w:t>
            </w:r>
            <w:proofErr w:type="spellEnd"/>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1, rue des faucons</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GAP</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0455666664</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1004</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CHEZ BOUZOU</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Claire Voyante</w:t>
            </w:r>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1, rue de la Paix</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75014</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PARIS</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0155223366</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1003</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1005</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BAR DU COIN</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xml:space="preserve">Mona </w:t>
            </w:r>
            <w:proofErr w:type="spellStart"/>
            <w:r w:rsidRPr="00B77FBA">
              <w:rPr>
                <w:rFonts w:ascii="Arial Narrow" w:eastAsia="Cambria" w:hAnsi="Arial Narrow" w:cs="Calibri"/>
              </w:rPr>
              <w:t>Stair</w:t>
            </w:r>
            <w:proofErr w:type="spellEnd"/>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3, rue de l'avenir</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84000</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APT</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0433336644</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1003</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1006</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SOCIETE PEUPLU</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SAM SUFFIT</w:t>
            </w:r>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5 rue de la mare</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05000</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GAP</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0466887744</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1005</w:t>
            </w:r>
          </w:p>
        </w:tc>
      </w:tr>
      <w:tr w:rsidR="00B77FBA" w:rsidRPr="00B77FB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1007</w:t>
            </w:r>
          </w:p>
        </w:tc>
        <w:tc>
          <w:tcPr>
            <w:tcW w:w="183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TOUT EN FLEURS</w:t>
            </w:r>
          </w:p>
        </w:tc>
        <w:tc>
          <w:tcPr>
            <w:tcW w:w="140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proofErr w:type="spellStart"/>
            <w:r w:rsidRPr="00B77FBA">
              <w:rPr>
                <w:rFonts w:ascii="Arial Narrow" w:eastAsia="Cambria" w:hAnsi="Arial Narrow" w:cs="Calibri"/>
              </w:rPr>
              <w:t>Maguy</w:t>
            </w:r>
            <w:proofErr w:type="spellEnd"/>
            <w:r w:rsidRPr="00B77FBA">
              <w:rPr>
                <w:rFonts w:ascii="Arial Narrow" w:eastAsia="Cambria" w:hAnsi="Arial Narrow" w:cs="Calibri"/>
              </w:rPr>
              <w:t xml:space="preserve"> </w:t>
            </w:r>
            <w:proofErr w:type="spellStart"/>
            <w:r w:rsidRPr="00B77FBA">
              <w:rPr>
                <w:rFonts w:ascii="Arial Narrow" w:eastAsia="Cambria" w:hAnsi="Arial Narrow" w:cs="Calibri"/>
              </w:rPr>
              <w:t>Thare</w:t>
            </w:r>
            <w:proofErr w:type="spellEnd"/>
          </w:p>
        </w:tc>
        <w:tc>
          <w:tcPr>
            <w:tcW w:w="185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9, rue de Siam</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75016</w:t>
            </w:r>
          </w:p>
        </w:tc>
        <w:tc>
          <w:tcPr>
            <w:tcW w:w="76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PARIS</w:t>
            </w:r>
          </w:p>
        </w:tc>
        <w:tc>
          <w:tcPr>
            <w:tcW w:w="127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0155669988</w:t>
            </w:r>
          </w:p>
        </w:tc>
        <w:tc>
          <w:tcPr>
            <w:tcW w:w="935"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5</w:t>
            </w:r>
          </w:p>
        </w:tc>
        <w:tc>
          <w:tcPr>
            <w:tcW w:w="709"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1002</w:t>
            </w:r>
          </w:p>
        </w:tc>
      </w:tr>
    </w:tbl>
    <w:p w:rsidR="00B77FBA" w:rsidRDefault="00B77FBA" w:rsidP="00B77FBA">
      <w:pPr>
        <w:spacing w:line="120" w:lineRule="auto"/>
        <w:rPr>
          <w:rFonts w:ascii="Calibri" w:eastAsia="Cambria" w:hAnsi="Calibri" w:cs="Calibri"/>
        </w:rPr>
      </w:pPr>
    </w:p>
    <w:tbl>
      <w:tblPr>
        <w:tblW w:w="0" w:type="auto"/>
        <w:tblLook w:val="01E0"/>
      </w:tblPr>
      <w:tblGrid>
        <w:gridCol w:w="5324"/>
        <w:gridCol w:w="4531"/>
      </w:tblGrid>
      <w:tr w:rsidR="00B77FBA">
        <w:trPr>
          <w:trHeight w:val="5045"/>
        </w:trPr>
        <w:tc>
          <w:tcPr>
            <w:tcW w:w="4606" w:type="dxa"/>
          </w:tcPr>
          <w:p w:rsidR="00B77FBA" w:rsidRPr="00791D7A" w:rsidRDefault="00B77FBA" w:rsidP="002041B8">
            <w:pPr>
              <w:rPr>
                <w:rFonts w:ascii="Calibri" w:eastAsia="Cambria" w:hAnsi="Calibri" w:cs="Calibri"/>
                <w:b/>
              </w:rPr>
            </w:pPr>
            <w:r w:rsidRPr="00791D7A">
              <w:rPr>
                <w:rFonts w:ascii="Calibri" w:eastAsia="Cambria" w:hAnsi="Calibri" w:cs="Calibri"/>
                <w:b/>
              </w:rPr>
              <w:t>Table Produits</w:t>
            </w:r>
          </w:p>
          <w:tbl>
            <w:tblPr>
              <w:tblW w:w="5098" w:type="dxa"/>
              <w:tblCellMar>
                <w:left w:w="70" w:type="dxa"/>
                <w:right w:w="70" w:type="dxa"/>
              </w:tblCellMar>
              <w:tblLook w:val="04A0"/>
            </w:tblPr>
            <w:tblGrid>
              <w:gridCol w:w="988"/>
              <w:gridCol w:w="2912"/>
              <w:gridCol w:w="631"/>
              <w:gridCol w:w="567"/>
            </w:tblGrid>
            <w:tr w:rsidR="00B77FBA" w:rsidRPr="00F96E7F">
              <w:trPr>
                <w:trHeight w:val="255"/>
              </w:trPr>
              <w:tc>
                <w:tcPr>
                  <w:tcW w:w="988" w:type="dxa"/>
                  <w:tcBorders>
                    <w:top w:val="single" w:sz="4" w:space="0" w:color="auto"/>
                    <w:left w:val="single" w:sz="4" w:space="0" w:color="auto"/>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bookmarkStart w:id="1" w:name="RANGE!A1:D18"/>
                  <w:proofErr w:type="spellStart"/>
                  <w:r w:rsidRPr="00B77FBA">
                    <w:rPr>
                      <w:rFonts w:ascii="Arial Narrow" w:eastAsia="Cambria" w:hAnsi="Arial Narrow" w:cs="Calibri"/>
                    </w:rPr>
                    <w:t>code</w:t>
                  </w:r>
                  <w:r w:rsidR="00260D6F">
                    <w:rPr>
                      <w:rFonts w:ascii="Arial Narrow" w:eastAsia="Cambria" w:hAnsi="Arial Narrow" w:cs="Calibri"/>
                    </w:rPr>
                    <w:t>P</w:t>
                  </w:r>
                  <w:r w:rsidRPr="00B77FBA">
                    <w:rPr>
                      <w:rFonts w:ascii="Arial Narrow" w:eastAsia="Cambria" w:hAnsi="Arial Narrow" w:cs="Calibri"/>
                    </w:rPr>
                    <w:t>rod</w:t>
                  </w:r>
                  <w:bookmarkEnd w:id="1"/>
                  <w:proofErr w:type="spellEnd"/>
                </w:p>
              </w:tc>
              <w:tc>
                <w:tcPr>
                  <w:tcW w:w="2912"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désignation</w:t>
                  </w:r>
                </w:p>
              </w:tc>
              <w:tc>
                <w:tcPr>
                  <w:tcW w:w="631"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proofErr w:type="spellStart"/>
                  <w:r w:rsidRPr="00B77FBA">
                    <w:rPr>
                      <w:rFonts w:ascii="Arial Narrow" w:eastAsia="Cambria" w:hAnsi="Arial Narrow" w:cs="Calibri"/>
                    </w:rPr>
                    <w:t>prixht</w:t>
                  </w:r>
                  <w:proofErr w:type="spellEnd"/>
                </w:p>
              </w:tc>
              <w:tc>
                <w:tcPr>
                  <w:tcW w:w="567"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genre</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1000</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ACACIA ROSE</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770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1001</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ACACIA BOULE</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715</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1002</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ERABLE SYCOMORE</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430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1003</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BOULEAU POURPRE</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370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1004</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BOULEAU PLEUREUR</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830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1005</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POIRIER FUSEAU</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210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F</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1006</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POIRIER PALMETTE</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550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F</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1007</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ABRICOTIER TIGE</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650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1008</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CAMELIA 60/70</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550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1009</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HORTENSIA</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675</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1010</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CHEVREFEUILLE</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130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1011</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JASMIN 40/60</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1012</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JASMIN 120/150</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1013</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RHODODENDRON 100/125</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1330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1014</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MAGNOLIA 150/175</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1377</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1015</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MAGNOLIA 175/200</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1750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r w:rsidR="00B77FBA" w:rsidRPr="00F96E7F">
              <w:trPr>
                <w:trHeight w:val="255"/>
              </w:trPr>
              <w:tc>
                <w:tcPr>
                  <w:tcW w:w="98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1016</w:t>
                  </w:r>
                </w:p>
              </w:tc>
              <w:tc>
                <w:tcPr>
                  <w:tcW w:w="2912"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BRUYERE 20/25</w:t>
                  </w:r>
                </w:p>
              </w:tc>
              <w:tc>
                <w:tcPr>
                  <w:tcW w:w="631"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50</w:t>
                  </w:r>
                </w:p>
              </w:tc>
              <w:tc>
                <w:tcPr>
                  <w:tcW w:w="56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r>
          </w:tbl>
          <w:p w:rsidR="00B77FBA" w:rsidRDefault="00B77FBA" w:rsidP="002041B8">
            <w:pPr>
              <w:rPr>
                <w:rFonts w:ascii="Calibri" w:eastAsia="Cambria" w:hAnsi="Calibri" w:cs="Calibri"/>
              </w:rPr>
            </w:pPr>
          </w:p>
        </w:tc>
        <w:tc>
          <w:tcPr>
            <w:tcW w:w="4606" w:type="dxa"/>
          </w:tcPr>
          <w:p w:rsidR="00B77FBA" w:rsidRPr="00835926" w:rsidRDefault="00B77FBA">
            <w:pPr>
              <w:rPr>
                <w:rFonts w:ascii="Calibri" w:eastAsia="Cambria" w:hAnsi="Calibri" w:cs="Calibri"/>
                <w:b/>
              </w:rPr>
            </w:pPr>
            <w:r w:rsidRPr="00835926">
              <w:rPr>
                <w:rFonts w:ascii="Calibri" w:eastAsia="Cambria" w:hAnsi="Calibri" w:cs="Calibri"/>
                <w:b/>
              </w:rPr>
              <w:t>Table Catégories</w:t>
            </w:r>
          </w:p>
          <w:tbl>
            <w:tblPr>
              <w:tblW w:w="2326" w:type="dxa"/>
              <w:tblInd w:w="10" w:type="dxa"/>
              <w:tblCellMar>
                <w:left w:w="70" w:type="dxa"/>
                <w:right w:w="70" w:type="dxa"/>
              </w:tblCellMar>
              <w:tblLook w:val="04A0"/>
            </w:tblPr>
            <w:tblGrid>
              <w:gridCol w:w="960"/>
              <w:gridCol w:w="1366"/>
            </w:tblGrid>
            <w:tr w:rsidR="00B77FBA" w:rsidRPr="00F96E7F">
              <w:trPr>
                <w:trHeight w:val="255"/>
              </w:trPr>
              <w:tc>
                <w:tcPr>
                  <w:tcW w:w="960" w:type="dxa"/>
                  <w:tcBorders>
                    <w:top w:val="single" w:sz="4" w:space="0" w:color="auto"/>
                    <w:left w:val="single" w:sz="4" w:space="0" w:color="auto"/>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bookmarkStart w:id="2" w:name="RANGE!A1:B5"/>
                  <w:proofErr w:type="spellStart"/>
                  <w:r w:rsidRPr="00B77FBA">
                    <w:rPr>
                      <w:rFonts w:ascii="Arial Narrow" w:eastAsia="Cambria" w:hAnsi="Arial Narrow" w:cs="Calibri"/>
                    </w:rPr>
                    <w:t>code</w:t>
                  </w:r>
                  <w:r w:rsidR="00260D6F">
                    <w:rPr>
                      <w:rFonts w:ascii="Arial Narrow" w:eastAsia="Cambria" w:hAnsi="Arial Narrow" w:cs="Calibri"/>
                    </w:rPr>
                    <w:t>C</w:t>
                  </w:r>
                  <w:r w:rsidRPr="00B77FBA">
                    <w:rPr>
                      <w:rFonts w:ascii="Arial Narrow" w:eastAsia="Cambria" w:hAnsi="Arial Narrow" w:cs="Calibri"/>
                    </w:rPr>
                    <w:t>at</w:t>
                  </w:r>
                  <w:bookmarkEnd w:id="2"/>
                  <w:proofErr w:type="spellEnd"/>
                </w:p>
              </w:tc>
              <w:tc>
                <w:tcPr>
                  <w:tcW w:w="1366"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proofErr w:type="spellStart"/>
                  <w:r w:rsidRPr="00B77FBA">
                    <w:rPr>
                      <w:rFonts w:ascii="Arial Narrow" w:eastAsia="Cambria" w:hAnsi="Arial Narrow" w:cs="Calibri"/>
                    </w:rPr>
                    <w:t>libcat</w:t>
                  </w:r>
                  <w:proofErr w:type="spellEnd"/>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136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catégorie 1</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136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catégorie 2</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3</w:t>
                  </w:r>
                </w:p>
              </w:tc>
              <w:tc>
                <w:tcPr>
                  <w:tcW w:w="136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catégorie 3</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w:t>
                  </w:r>
                </w:p>
              </w:tc>
              <w:tc>
                <w:tcPr>
                  <w:tcW w:w="1366"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catégorie 4</w:t>
                  </w:r>
                </w:p>
              </w:tc>
            </w:tr>
          </w:tbl>
          <w:p w:rsidR="00B77FBA" w:rsidRDefault="00B77FBA">
            <w:pPr>
              <w:rPr>
                <w:rFonts w:ascii="Calibri" w:eastAsia="Cambria" w:hAnsi="Calibri" w:cs="Calibri"/>
              </w:rPr>
            </w:pPr>
          </w:p>
          <w:p w:rsidR="00B77FBA" w:rsidRDefault="00B77FBA">
            <w:pPr>
              <w:rPr>
                <w:rFonts w:ascii="Calibri" w:eastAsia="Cambria" w:hAnsi="Calibri" w:cs="Calibri"/>
              </w:rPr>
            </w:pPr>
          </w:p>
          <w:p w:rsidR="00B77FBA" w:rsidRDefault="00B77FBA">
            <w:pPr>
              <w:rPr>
                <w:rFonts w:ascii="Calibri" w:eastAsia="Cambria" w:hAnsi="Calibri" w:cs="Calibri"/>
              </w:rPr>
            </w:pPr>
          </w:p>
          <w:p w:rsidR="00B77FBA" w:rsidRPr="00835926" w:rsidRDefault="00B77FBA">
            <w:pPr>
              <w:rPr>
                <w:rFonts w:ascii="Calibri" w:eastAsia="Cambria" w:hAnsi="Calibri" w:cs="Calibri"/>
                <w:b/>
              </w:rPr>
            </w:pPr>
            <w:r w:rsidRPr="00835926">
              <w:rPr>
                <w:rFonts w:ascii="Calibri" w:eastAsia="Cambria" w:hAnsi="Calibri" w:cs="Calibri"/>
                <w:b/>
              </w:rPr>
              <w:t>Table Genres</w:t>
            </w:r>
          </w:p>
          <w:tbl>
            <w:tblPr>
              <w:tblW w:w="2326" w:type="dxa"/>
              <w:tblInd w:w="15" w:type="dxa"/>
              <w:tblCellMar>
                <w:left w:w="70" w:type="dxa"/>
                <w:right w:w="70" w:type="dxa"/>
              </w:tblCellMar>
              <w:tblLook w:val="04A0"/>
            </w:tblPr>
            <w:tblGrid>
              <w:gridCol w:w="898"/>
              <w:gridCol w:w="1428"/>
            </w:tblGrid>
            <w:tr w:rsidR="00B77FBA" w:rsidRPr="00E87553">
              <w:trPr>
                <w:trHeight w:val="255"/>
              </w:trPr>
              <w:tc>
                <w:tcPr>
                  <w:tcW w:w="898" w:type="dxa"/>
                  <w:tcBorders>
                    <w:top w:val="single" w:sz="4" w:space="0" w:color="auto"/>
                    <w:left w:val="single" w:sz="4" w:space="0" w:color="auto"/>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genre</w:t>
                  </w:r>
                </w:p>
              </w:tc>
              <w:tc>
                <w:tcPr>
                  <w:tcW w:w="1428"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proofErr w:type="spellStart"/>
                  <w:r w:rsidRPr="00B77FBA">
                    <w:rPr>
                      <w:rFonts w:ascii="Arial Narrow" w:eastAsia="Cambria" w:hAnsi="Arial Narrow" w:cs="Calibri"/>
                    </w:rPr>
                    <w:t>lib</w:t>
                  </w:r>
                  <w:r w:rsidR="00260D6F">
                    <w:rPr>
                      <w:rFonts w:ascii="Arial Narrow" w:eastAsia="Cambria" w:hAnsi="Arial Narrow" w:cs="Calibri"/>
                    </w:rPr>
                    <w:t>G</w:t>
                  </w:r>
                  <w:r w:rsidRPr="00B77FBA">
                    <w:rPr>
                      <w:rFonts w:ascii="Arial Narrow" w:eastAsia="Cambria" w:hAnsi="Arial Narrow" w:cs="Calibri"/>
                    </w:rPr>
                    <w:t>enre</w:t>
                  </w:r>
                  <w:proofErr w:type="spellEnd"/>
                </w:p>
              </w:tc>
            </w:tr>
            <w:tr w:rsidR="00B77FBA" w:rsidRPr="00E87553">
              <w:trPr>
                <w:trHeight w:val="255"/>
              </w:trPr>
              <w:tc>
                <w:tcPr>
                  <w:tcW w:w="89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w:t>
                  </w:r>
                </w:p>
              </w:tc>
              <w:tc>
                <w:tcPr>
                  <w:tcW w:w="142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Arbre</w:t>
                  </w:r>
                </w:p>
              </w:tc>
            </w:tr>
            <w:tr w:rsidR="00B77FBA" w:rsidRPr="00E87553">
              <w:trPr>
                <w:trHeight w:val="255"/>
              </w:trPr>
              <w:tc>
                <w:tcPr>
                  <w:tcW w:w="89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F</w:t>
                  </w:r>
                </w:p>
              </w:tc>
              <w:tc>
                <w:tcPr>
                  <w:tcW w:w="142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Fruitier</w:t>
                  </w:r>
                </w:p>
              </w:tc>
            </w:tr>
            <w:tr w:rsidR="00B77FBA" w:rsidRPr="00E87553">
              <w:trPr>
                <w:trHeight w:val="255"/>
              </w:trPr>
              <w:tc>
                <w:tcPr>
                  <w:tcW w:w="89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G</w:t>
                  </w:r>
                </w:p>
              </w:tc>
              <w:tc>
                <w:tcPr>
                  <w:tcW w:w="142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Fleurs</w:t>
                  </w:r>
                </w:p>
              </w:tc>
            </w:tr>
            <w:tr w:rsidR="00B77FBA" w:rsidRPr="00E87553">
              <w:trPr>
                <w:trHeight w:val="255"/>
              </w:trPr>
              <w:tc>
                <w:tcPr>
                  <w:tcW w:w="898"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w:t>
                  </w:r>
                </w:p>
              </w:tc>
              <w:tc>
                <w:tcPr>
                  <w:tcW w:w="1428"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Plante</w:t>
                  </w:r>
                </w:p>
              </w:tc>
            </w:tr>
          </w:tbl>
          <w:p w:rsidR="00B77FBA" w:rsidRDefault="00B77FBA">
            <w:pPr>
              <w:rPr>
                <w:rFonts w:ascii="Calibri" w:eastAsia="Cambria" w:hAnsi="Calibri" w:cs="Calibri"/>
              </w:rPr>
            </w:pPr>
          </w:p>
        </w:tc>
      </w:tr>
    </w:tbl>
    <w:p w:rsidR="00B77FBA" w:rsidRDefault="00B77FBA" w:rsidP="00B77FBA">
      <w:pPr>
        <w:spacing w:line="120" w:lineRule="auto"/>
        <w:rPr>
          <w:rFonts w:ascii="Calibri" w:eastAsia="Cambria" w:hAnsi="Calibri" w:cs="Calibri"/>
        </w:rPr>
      </w:pPr>
    </w:p>
    <w:p w:rsidR="00B77FBA" w:rsidRPr="00791D7A" w:rsidRDefault="00B77FBA">
      <w:pPr>
        <w:rPr>
          <w:rFonts w:ascii="Calibri" w:eastAsia="Cambria" w:hAnsi="Calibri" w:cs="Calibri"/>
          <w:b/>
        </w:rPr>
      </w:pPr>
      <w:r w:rsidRPr="00791D7A">
        <w:rPr>
          <w:rFonts w:ascii="Calibri" w:eastAsia="Cambria" w:hAnsi="Calibri" w:cs="Calibri"/>
          <w:b/>
        </w:rPr>
        <w:t>Table Commandes</w:t>
      </w:r>
    </w:p>
    <w:tbl>
      <w:tblPr>
        <w:tblW w:w="6617" w:type="dxa"/>
        <w:tblInd w:w="55" w:type="dxa"/>
        <w:tblCellMar>
          <w:left w:w="70" w:type="dxa"/>
          <w:right w:w="70" w:type="dxa"/>
        </w:tblCellMar>
        <w:tblLook w:val="04A0"/>
      </w:tblPr>
      <w:tblGrid>
        <w:gridCol w:w="960"/>
        <w:gridCol w:w="1580"/>
        <w:gridCol w:w="960"/>
        <w:gridCol w:w="1160"/>
        <w:gridCol w:w="1025"/>
        <w:gridCol w:w="960"/>
      </w:tblGrid>
      <w:tr w:rsidR="00B77FBA" w:rsidRPr="00E87553">
        <w:trPr>
          <w:trHeight w:val="255"/>
        </w:trPr>
        <w:tc>
          <w:tcPr>
            <w:tcW w:w="960" w:type="dxa"/>
            <w:tcBorders>
              <w:top w:val="single" w:sz="4" w:space="0" w:color="auto"/>
              <w:left w:val="single" w:sz="4" w:space="0" w:color="auto"/>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bookmarkStart w:id="3" w:name="RANGE!A1:F5"/>
            <w:proofErr w:type="spellStart"/>
            <w:r w:rsidRPr="00B77FBA">
              <w:rPr>
                <w:rFonts w:ascii="Arial Narrow" w:eastAsia="Cambria" w:hAnsi="Arial Narrow" w:cs="Calibri"/>
              </w:rPr>
              <w:t>num</w:t>
            </w:r>
            <w:r w:rsidR="00260D6F">
              <w:rPr>
                <w:rFonts w:ascii="Arial Narrow" w:eastAsia="Cambria" w:hAnsi="Arial Narrow" w:cs="Calibri"/>
              </w:rPr>
              <w:t>C</w:t>
            </w:r>
            <w:r w:rsidRPr="00B77FBA">
              <w:rPr>
                <w:rFonts w:ascii="Arial Narrow" w:eastAsia="Cambria" w:hAnsi="Arial Narrow" w:cs="Calibri"/>
              </w:rPr>
              <w:t>om</w:t>
            </w:r>
            <w:bookmarkEnd w:id="3"/>
            <w:proofErr w:type="spellEnd"/>
          </w:p>
        </w:tc>
        <w:tc>
          <w:tcPr>
            <w:tcW w:w="1580"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proofErr w:type="spellStart"/>
            <w:r w:rsidRPr="00B77FBA">
              <w:rPr>
                <w:rFonts w:ascii="Arial Narrow" w:eastAsia="Cambria" w:hAnsi="Arial Narrow" w:cs="Calibri"/>
              </w:rPr>
              <w:t>datecom</w:t>
            </w:r>
            <w:proofErr w:type="spellEnd"/>
          </w:p>
        </w:tc>
        <w:tc>
          <w:tcPr>
            <w:tcW w:w="960"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proofErr w:type="spellStart"/>
            <w:r w:rsidRPr="00B77FBA">
              <w:rPr>
                <w:rFonts w:ascii="Arial Narrow" w:eastAsia="Cambria" w:hAnsi="Arial Narrow" w:cs="Calibri"/>
              </w:rPr>
              <w:t>code</w:t>
            </w:r>
            <w:r w:rsidR="00260D6F">
              <w:rPr>
                <w:rFonts w:ascii="Arial Narrow" w:eastAsia="Cambria" w:hAnsi="Arial Narrow" w:cs="Calibri"/>
              </w:rPr>
              <w:t>C</w:t>
            </w:r>
            <w:r w:rsidRPr="00B77FBA">
              <w:rPr>
                <w:rFonts w:ascii="Arial Narrow" w:eastAsia="Cambria" w:hAnsi="Arial Narrow" w:cs="Calibri"/>
              </w:rPr>
              <w:t>li</w:t>
            </w:r>
            <w:proofErr w:type="spellEnd"/>
          </w:p>
        </w:tc>
        <w:tc>
          <w:tcPr>
            <w:tcW w:w="1160"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proofErr w:type="spellStart"/>
            <w:r w:rsidRPr="00B77FBA">
              <w:rPr>
                <w:rFonts w:ascii="Arial Narrow" w:eastAsia="Cambria" w:hAnsi="Arial Narrow" w:cs="Calibri"/>
              </w:rPr>
              <w:t>datefact</w:t>
            </w:r>
            <w:proofErr w:type="spellEnd"/>
          </w:p>
        </w:tc>
        <w:tc>
          <w:tcPr>
            <w:tcW w:w="997"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transporteur</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urgent</w:t>
            </w:r>
          </w:p>
        </w:tc>
      </w:tr>
      <w:tr w:rsidR="00B77FBA" w:rsidRPr="00E8755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158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01/10/1997</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1004</w:t>
            </w:r>
          </w:p>
        </w:tc>
        <w:tc>
          <w:tcPr>
            <w:tcW w:w="11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30/07/1999</w:t>
            </w:r>
          </w:p>
        </w:tc>
        <w:tc>
          <w:tcPr>
            <w:tcW w:w="99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center"/>
              <w:rPr>
                <w:rFonts w:ascii="Arial Narrow" w:eastAsia="Cambria" w:hAnsi="Arial Narrow" w:cs="Calibri"/>
              </w:rPr>
            </w:pPr>
            <w:r w:rsidRPr="00B77FBA">
              <w:rPr>
                <w:rFonts w:ascii="Arial Narrow" w:eastAsia="Cambria" w:hAnsi="Arial Narrow" w:cs="Calibri"/>
              </w:rPr>
              <w:t>VRAI</w:t>
            </w:r>
          </w:p>
        </w:tc>
      </w:tr>
      <w:tr w:rsidR="00B77FBA" w:rsidRPr="00E8755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158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01/10/1997</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1005</w:t>
            </w:r>
          </w:p>
        </w:tc>
        <w:tc>
          <w:tcPr>
            <w:tcW w:w="11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c>
          <w:tcPr>
            <w:tcW w:w="99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center"/>
              <w:rPr>
                <w:rFonts w:ascii="Arial Narrow" w:eastAsia="Cambria" w:hAnsi="Arial Narrow" w:cs="Calibri"/>
              </w:rPr>
            </w:pPr>
            <w:r w:rsidRPr="00B77FBA">
              <w:rPr>
                <w:rFonts w:ascii="Arial Narrow" w:eastAsia="Cambria" w:hAnsi="Arial Narrow" w:cs="Calibri"/>
              </w:rPr>
              <w:t>FAUX</w:t>
            </w:r>
          </w:p>
        </w:tc>
      </w:tr>
      <w:tr w:rsidR="00B77FBA" w:rsidRPr="00E8755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w:t>
            </w:r>
          </w:p>
        </w:tc>
        <w:tc>
          <w:tcPr>
            <w:tcW w:w="158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02/10/1997</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1003</w:t>
            </w:r>
          </w:p>
        </w:tc>
        <w:tc>
          <w:tcPr>
            <w:tcW w:w="11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c>
          <w:tcPr>
            <w:tcW w:w="99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3</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center"/>
              <w:rPr>
                <w:rFonts w:ascii="Arial Narrow" w:eastAsia="Cambria" w:hAnsi="Arial Narrow" w:cs="Calibri"/>
              </w:rPr>
            </w:pPr>
            <w:r w:rsidRPr="00B77FBA">
              <w:rPr>
                <w:rFonts w:ascii="Arial Narrow" w:eastAsia="Cambria" w:hAnsi="Arial Narrow" w:cs="Calibri"/>
              </w:rPr>
              <w:t>VRAI</w:t>
            </w:r>
          </w:p>
        </w:tc>
      </w:tr>
      <w:tr w:rsidR="00B77FBA" w:rsidRPr="00E8755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5</w:t>
            </w:r>
          </w:p>
        </w:tc>
        <w:tc>
          <w:tcPr>
            <w:tcW w:w="158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03/10/1997</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1003</w:t>
            </w:r>
          </w:p>
        </w:tc>
        <w:tc>
          <w:tcPr>
            <w:tcW w:w="11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 </w:t>
            </w:r>
          </w:p>
        </w:tc>
        <w:tc>
          <w:tcPr>
            <w:tcW w:w="997"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center"/>
              <w:rPr>
                <w:rFonts w:ascii="Arial Narrow" w:eastAsia="Cambria" w:hAnsi="Arial Narrow" w:cs="Calibri"/>
              </w:rPr>
            </w:pPr>
            <w:r w:rsidRPr="00B77FBA">
              <w:rPr>
                <w:rFonts w:ascii="Arial Narrow" w:eastAsia="Cambria" w:hAnsi="Arial Narrow" w:cs="Calibri"/>
              </w:rPr>
              <w:t>VRAI</w:t>
            </w:r>
          </w:p>
        </w:tc>
      </w:tr>
    </w:tbl>
    <w:p w:rsidR="00B77FBA" w:rsidRDefault="00B77FBA" w:rsidP="00B77FBA">
      <w:pPr>
        <w:spacing w:line="120" w:lineRule="auto"/>
        <w:rPr>
          <w:rFonts w:ascii="Calibri" w:eastAsia="Cambria" w:hAnsi="Calibri" w:cs="Calibri"/>
        </w:rPr>
      </w:pPr>
    </w:p>
    <w:p w:rsidR="00B77FBA" w:rsidRPr="00791D7A" w:rsidRDefault="00B77FBA">
      <w:pPr>
        <w:rPr>
          <w:rFonts w:ascii="Calibri" w:eastAsia="Cambria" w:hAnsi="Calibri" w:cs="Calibri"/>
          <w:b/>
        </w:rPr>
      </w:pPr>
      <w:r w:rsidRPr="00791D7A">
        <w:rPr>
          <w:rFonts w:ascii="Calibri" w:eastAsia="Cambria" w:hAnsi="Calibri" w:cs="Calibri"/>
          <w:b/>
        </w:rPr>
        <w:t>Table Détails</w:t>
      </w:r>
    </w:p>
    <w:tbl>
      <w:tblPr>
        <w:tblW w:w="2880" w:type="dxa"/>
        <w:tblInd w:w="55" w:type="dxa"/>
        <w:tblCellMar>
          <w:left w:w="70" w:type="dxa"/>
          <w:right w:w="70" w:type="dxa"/>
        </w:tblCellMar>
        <w:tblLook w:val="04A0"/>
      </w:tblPr>
      <w:tblGrid>
        <w:gridCol w:w="960"/>
        <w:gridCol w:w="960"/>
        <w:gridCol w:w="960"/>
      </w:tblGrid>
      <w:tr w:rsidR="00B77FBA" w:rsidRPr="00F96E7F">
        <w:trPr>
          <w:trHeight w:val="255"/>
        </w:trPr>
        <w:tc>
          <w:tcPr>
            <w:tcW w:w="960" w:type="dxa"/>
            <w:tcBorders>
              <w:top w:val="single" w:sz="4" w:space="0" w:color="auto"/>
              <w:left w:val="single" w:sz="4" w:space="0" w:color="auto"/>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bookmarkStart w:id="4" w:name="RANGE!A1:C11"/>
            <w:proofErr w:type="spellStart"/>
            <w:r w:rsidRPr="00B77FBA">
              <w:rPr>
                <w:rFonts w:ascii="Arial Narrow" w:eastAsia="Cambria" w:hAnsi="Arial Narrow" w:cs="Calibri"/>
              </w:rPr>
              <w:t>num</w:t>
            </w:r>
            <w:r w:rsidR="00260D6F">
              <w:rPr>
                <w:rFonts w:ascii="Arial Narrow" w:eastAsia="Cambria" w:hAnsi="Arial Narrow" w:cs="Calibri"/>
              </w:rPr>
              <w:t>C</w:t>
            </w:r>
            <w:r w:rsidRPr="00B77FBA">
              <w:rPr>
                <w:rFonts w:ascii="Arial Narrow" w:eastAsia="Cambria" w:hAnsi="Arial Narrow" w:cs="Calibri"/>
              </w:rPr>
              <w:t>om</w:t>
            </w:r>
            <w:bookmarkEnd w:id="4"/>
            <w:proofErr w:type="spellEnd"/>
          </w:p>
        </w:tc>
        <w:tc>
          <w:tcPr>
            <w:tcW w:w="960"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60D6F">
            <w:pPr>
              <w:rPr>
                <w:rFonts w:ascii="Arial Narrow" w:eastAsia="Cambria" w:hAnsi="Arial Narrow" w:cs="Calibri"/>
              </w:rPr>
            </w:pPr>
            <w:proofErr w:type="spellStart"/>
            <w:r w:rsidRPr="00B77FBA">
              <w:rPr>
                <w:rFonts w:ascii="Arial Narrow" w:eastAsia="Cambria" w:hAnsi="Arial Narrow" w:cs="Calibri"/>
              </w:rPr>
              <w:t>code</w:t>
            </w:r>
            <w:r w:rsidR="00260D6F">
              <w:rPr>
                <w:rFonts w:ascii="Arial Narrow" w:eastAsia="Cambria" w:hAnsi="Arial Narrow" w:cs="Calibri"/>
              </w:rPr>
              <w:t>P</w:t>
            </w:r>
            <w:r w:rsidRPr="00B77FBA">
              <w:rPr>
                <w:rFonts w:ascii="Arial Narrow" w:eastAsia="Cambria" w:hAnsi="Arial Narrow" w:cs="Calibri"/>
              </w:rPr>
              <w:t>rod</w:t>
            </w:r>
            <w:proofErr w:type="spellEnd"/>
          </w:p>
        </w:tc>
        <w:tc>
          <w:tcPr>
            <w:tcW w:w="960" w:type="dxa"/>
            <w:tcBorders>
              <w:top w:val="single" w:sz="4" w:space="0" w:color="auto"/>
              <w:left w:val="nil"/>
              <w:bottom w:val="single" w:sz="4" w:space="0" w:color="auto"/>
              <w:right w:val="single" w:sz="4" w:space="0" w:color="auto"/>
            </w:tcBorders>
            <w:shd w:val="clear" w:color="000000" w:fill="EEECE1"/>
            <w:noWrap/>
            <w:vAlign w:val="bottom"/>
          </w:tcPr>
          <w:p w:rsidR="00B77FBA" w:rsidRPr="00B77FBA" w:rsidRDefault="00B77FBA" w:rsidP="002041B8">
            <w:pPr>
              <w:rPr>
                <w:rFonts w:ascii="Arial Narrow" w:eastAsia="Cambria" w:hAnsi="Arial Narrow" w:cs="Calibri"/>
              </w:rPr>
            </w:pPr>
            <w:r w:rsidRPr="00B77FBA">
              <w:rPr>
                <w:rFonts w:ascii="Arial Narrow" w:eastAsia="Cambria" w:hAnsi="Arial Narrow" w:cs="Calibri"/>
              </w:rPr>
              <w:t>quantité</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1003</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1009</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1014</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1001</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3</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1008</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1009</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1011</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5</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2</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1015</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4</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1009</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w:t>
            </w:r>
          </w:p>
        </w:tc>
      </w:tr>
      <w:tr w:rsidR="00B77FBA" w:rsidRPr="00F96E7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5</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1009</w:t>
            </w:r>
          </w:p>
        </w:tc>
        <w:tc>
          <w:tcPr>
            <w:tcW w:w="960" w:type="dxa"/>
            <w:tcBorders>
              <w:top w:val="nil"/>
              <w:left w:val="nil"/>
              <w:bottom w:val="single" w:sz="4" w:space="0" w:color="auto"/>
              <w:right w:val="single" w:sz="4" w:space="0" w:color="auto"/>
            </w:tcBorders>
            <w:shd w:val="clear" w:color="auto" w:fill="auto"/>
            <w:noWrap/>
            <w:vAlign w:val="bottom"/>
          </w:tcPr>
          <w:p w:rsidR="00B77FBA" w:rsidRPr="00B77FBA" w:rsidRDefault="00B77FBA" w:rsidP="002041B8">
            <w:pPr>
              <w:jc w:val="right"/>
              <w:rPr>
                <w:rFonts w:ascii="Arial Narrow" w:eastAsia="Cambria" w:hAnsi="Arial Narrow" w:cs="Calibri"/>
              </w:rPr>
            </w:pPr>
            <w:r w:rsidRPr="00B77FBA">
              <w:rPr>
                <w:rFonts w:ascii="Arial Narrow" w:eastAsia="Cambria" w:hAnsi="Arial Narrow" w:cs="Calibri"/>
              </w:rPr>
              <w:t>10</w:t>
            </w:r>
          </w:p>
        </w:tc>
      </w:tr>
    </w:tbl>
    <w:p w:rsidR="000F1DD0" w:rsidRDefault="000F1DD0" w:rsidP="00B77FBA">
      <w:pPr>
        <w:pStyle w:val="NormalWeb"/>
        <w:tabs>
          <w:tab w:val="left" w:pos="1560"/>
          <w:tab w:val="left" w:pos="3402"/>
          <w:tab w:val="left" w:pos="4111"/>
        </w:tabs>
        <w:spacing w:before="0" w:beforeAutospacing="0" w:after="0" w:afterAutospacing="0"/>
        <w:ind w:left="720"/>
        <w:rPr>
          <w:rFonts w:asciiTheme="majorHAnsi" w:hAnsiTheme="majorHAnsi"/>
          <w:b/>
          <w:bCs/>
          <w:iCs/>
          <w:color w:val="FF0000"/>
          <w:lang w:val="en-GB"/>
        </w:rPr>
      </w:pPr>
    </w:p>
    <w:p w:rsidR="00A95973" w:rsidRDefault="00A95973" w:rsidP="00B77FBA">
      <w:pPr>
        <w:pStyle w:val="NormalWeb"/>
        <w:tabs>
          <w:tab w:val="left" w:pos="1560"/>
          <w:tab w:val="left" w:pos="3402"/>
          <w:tab w:val="left" w:pos="4111"/>
        </w:tabs>
        <w:spacing w:before="0" w:beforeAutospacing="0" w:after="0" w:afterAutospacing="0"/>
        <w:ind w:left="720"/>
        <w:rPr>
          <w:rFonts w:asciiTheme="majorHAnsi" w:hAnsiTheme="majorHAnsi"/>
          <w:b/>
          <w:bCs/>
          <w:iCs/>
          <w:color w:val="FF0000"/>
        </w:rPr>
      </w:pPr>
    </w:p>
    <w:p w:rsidR="00A95973" w:rsidRDefault="00A95973" w:rsidP="00A95973">
      <w:pPr>
        <w:pStyle w:val="NormalWeb"/>
        <w:tabs>
          <w:tab w:val="left" w:pos="1560"/>
          <w:tab w:val="left" w:pos="3402"/>
          <w:tab w:val="left" w:pos="4111"/>
        </w:tabs>
        <w:spacing w:before="0" w:beforeAutospacing="0" w:after="0" w:afterAutospacing="0"/>
        <w:rPr>
          <w:rFonts w:asciiTheme="majorHAnsi" w:hAnsiTheme="majorHAnsi"/>
          <w:b/>
          <w:bCs/>
          <w:iCs/>
          <w:color w:val="FF0000"/>
        </w:rPr>
      </w:pPr>
      <w:r>
        <w:rPr>
          <w:rFonts w:asciiTheme="majorHAnsi" w:hAnsiTheme="majorHAnsi"/>
          <w:b/>
          <w:bCs/>
          <w:iCs/>
          <w:color w:val="FF0000"/>
        </w:rPr>
        <w:t>Correction</w:t>
      </w:r>
    </w:p>
    <w:p w:rsidR="00A95973" w:rsidRDefault="00A95973" w:rsidP="00A95973">
      <w:pPr>
        <w:pStyle w:val="NormalWeb"/>
        <w:tabs>
          <w:tab w:val="left" w:pos="1560"/>
          <w:tab w:val="left" w:pos="3402"/>
          <w:tab w:val="left" w:pos="4111"/>
        </w:tabs>
        <w:spacing w:before="0" w:beforeAutospacing="0" w:after="0" w:afterAutospacing="0"/>
        <w:rPr>
          <w:rFonts w:asciiTheme="majorHAnsi" w:hAnsiTheme="majorHAnsi"/>
          <w:b/>
          <w:bCs/>
          <w:iCs/>
          <w:color w:val="FF0000"/>
        </w:rPr>
      </w:pPr>
    </w:p>
    <w:p w:rsidR="00A95973" w:rsidRPr="00BF61BC" w:rsidRDefault="00A95973" w:rsidP="00A95973">
      <w:pPr>
        <w:tabs>
          <w:tab w:val="left" w:pos="1418"/>
          <w:tab w:val="left" w:pos="2977"/>
        </w:tabs>
        <w:rPr>
          <w:rFonts w:ascii="Arial Narrow" w:hAnsi="Arial Narrow"/>
        </w:rPr>
      </w:pPr>
      <w:r w:rsidRPr="00BF61BC">
        <w:rPr>
          <w:rFonts w:ascii="Arial Narrow" w:hAnsi="Arial Narrow"/>
        </w:rPr>
        <w:t>PRODUITS</w:t>
      </w:r>
      <w:r w:rsidRPr="00BF61BC">
        <w:rPr>
          <w:rFonts w:ascii="Arial Narrow" w:hAnsi="Arial Narrow"/>
        </w:rPr>
        <w:tab/>
        <w:t>(</w:t>
      </w:r>
      <w:proofErr w:type="spellStart"/>
      <w:r w:rsidRPr="00BF61BC">
        <w:rPr>
          <w:rFonts w:ascii="Arial Narrow" w:hAnsi="Arial Narrow"/>
          <w:u w:val="single"/>
        </w:rPr>
        <w:t>code</w:t>
      </w:r>
      <w:r>
        <w:rPr>
          <w:rFonts w:ascii="Arial Narrow" w:hAnsi="Arial Narrow"/>
          <w:u w:val="single"/>
        </w:rPr>
        <w:t>P</w:t>
      </w:r>
      <w:r w:rsidRPr="00BF61BC">
        <w:rPr>
          <w:rFonts w:ascii="Arial Narrow" w:hAnsi="Arial Narrow"/>
          <w:u w:val="single"/>
        </w:rPr>
        <w:t>rod</w:t>
      </w:r>
      <w:proofErr w:type="spellEnd"/>
      <w:r w:rsidRPr="00BF61BC">
        <w:rPr>
          <w:rFonts w:ascii="Arial Narrow" w:hAnsi="Arial Narrow"/>
        </w:rPr>
        <w:t xml:space="preserve">, désignation, </w:t>
      </w:r>
      <w:proofErr w:type="spellStart"/>
      <w:r w:rsidRPr="00BF61BC">
        <w:rPr>
          <w:rFonts w:ascii="Arial Narrow" w:hAnsi="Arial Narrow"/>
        </w:rPr>
        <w:t>prixht</w:t>
      </w:r>
      <w:proofErr w:type="spellEnd"/>
      <w:r w:rsidRPr="00BF61BC">
        <w:rPr>
          <w:rFonts w:ascii="Arial Narrow" w:hAnsi="Arial Narrow"/>
        </w:rPr>
        <w:t>, genre)</w:t>
      </w: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primaire </w:t>
      </w:r>
      <w:r w:rsidRPr="00BF61BC">
        <w:rPr>
          <w:rFonts w:ascii="Arial Narrow" w:hAnsi="Arial Narrow"/>
        </w:rPr>
        <w:tab/>
        <w:t xml:space="preserve">: </w:t>
      </w:r>
      <w:proofErr w:type="spellStart"/>
      <w:r w:rsidRPr="00BF61BC">
        <w:rPr>
          <w:rFonts w:ascii="Arial Narrow" w:hAnsi="Arial Narrow"/>
        </w:rPr>
        <w:t>code</w:t>
      </w:r>
      <w:r>
        <w:rPr>
          <w:rFonts w:ascii="Arial Narrow" w:hAnsi="Arial Narrow"/>
        </w:rPr>
        <w:t>P</w:t>
      </w:r>
      <w:r w:rsidRPr="00BF61BC">
        <w:rPr>
          <w:rFonts w:ascii="Arial Narrow" w:hAnsi="Arial Narrow"/>
        </w:rPr>
        <w:t>rod</w:t>
      </w:r>
      <w:proofErr w:type="spellEnd"/>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étrangère </w:t>
      </w:r>
      <w:r w:rsidRPr="00BF61BC">
        <w:rPr>
          <w:rFonts w:ascii="Arial Narrow" w:hAnsi="Arial Narrow"/>
        </w:rPr>
        <w:tab/>
        <w:t xml:space="preserve">: genre </w:t>
      </w:r>
      <w:r w:rsidRPr="00BF61BC">
        <w:rPr>
          <w:rFonts w:ascii="Arial Narrow" w:hAnsi="Arial Narrow"/>
        </w:rPr>
        <w:tab/>
        <w:t>référence genre dans genres</w:t>
      </w:r>
    </w:p>
    <w:p w:rsidR="00A95973" w:rsidRPr="009D4153" w:rsidRDefault="00A95973" w:rsidP="00A95973">
      <w:pPr>
        <w:tabs>
          <w:tab w:val="left" w:pos="1418"/>
          <w:tab w:val="left" w:pos="2977"/>
          <w:tab w:val="left" w:pos="4111"/>
        </w:tabs>
        <w:spacing w:line="120" w:lineRule="auto"/>
        <w:rPr>
          <w:rFonts w:ascii="Arial Narrow" w:hAnsi="Arial Narrow"/>
          <w:sz w:val="16"/>
        </w:rPr>
      </w:pP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COMMANDES</w:t>
      </w:r>
      <w:r w:rsidRPr="00BF61BC">
        <w:rPr>
          <w:rFonts w:ascii="Arial Narrow" w:hAnsi="Arial Narrow"/>
        </w:rPr>
        <w:tab/>
        <w:t>(</w:t>
      </w:r>
      <w:proofErr w:type="spellStart"/>
      <w:r w:rsidRPr="00BF61BC">
        <w:rPr>
          <w:rFonts w:ascii="Arial Narrow" w:hAnsi="Arial Narrow"/>
          <w:u w:val="single"/>
        </w:rPr>
        <w:t>num</w:t>
      </w:r>
      <w:r>
        <w:rPr>
          <w:rFonts w:ascii="Arial Narrow" w:hAnsi="Arial Narrow"/>
          <w:u w:val="single"/>
        </w:rPr>
        <w:t>C</w:t>
      </w:r>
      <w:r w:rsidRPr="00BF61BC">
        <w:rPr>
          <w:rFonts w:ascii="Arial Narrow" w:hAnsi="Arial Narrow"/>
          <w:u w:val="single"/>
        </w:rPr>
        <w:t>om_</w:t>
      </w:r>
      <w:proofErr w:type="spellEnd"/>
      <w:r w:rsidRPr="00BF61BC">
        <w:rPr>
          <w:rFonts w:ascii="Arial Narrow" w:hAnsi="Arial Narrow"/>
        </w:rPr>
        <w:t xml:space="preserve">, </w:t>
      </w:r>
      <w:proofErr w:type="spellStart"/>
      <w:r w:rsidRPr="00BF61BC">
        <w:rPr>
          <w:rFonts w:ascii="Arial Narrow" w:hAnsi="Arial Narrow"/>
        </w:rPr>
        <w:t>date_com</w:t>
      </w:r>
      <w:proofErr w:type="spellEnd"/>
      <w:r w:rsidRPr="00BF61BC">
        <w:rPr>
          <w:rFonts w:ascii="Arial Narrow" w:hAnsi="Arial Narrow"/>
        </w:rPr>
        <w:t xml:space="preserve">, </w:t>
      </w:r>
      <w:proofErr w:type="spellStart"/>
      <w:r w:rsidRPr="00BF61BC">
        <w:rPr>
          <w:rFonts w:ascii="Arial Narrow" w:hAnsi="Arial Narrow"/>
        </w:rPr>
        <w:t>date_fact</w:t>
      </w:r>
      <w:proofErr w:type="spellEnd"/>
      <w:r w:rsidRPr="00BF61BC">
        <w:rPr>
          <w:rFonts w:ascii="Arial Narrow" w:hAnsi="Arial Narrow"/>
        </w:rPr>
        <w:t xml:space="preserve">, transporteur, urgent, </w:t>
      </w:r>
      <w:proofErr w:type="spellStart"/>
      <w:r w:rsidRPr="00BF61BC">
        <w:rPr>
          <w:rFonts w:ascii="Arial Narrow" w:hAnsi="Arial Narrow"/>
        </w:rPr>
        <w:t>code</w:t>
      </w:r>
      <w:r>
        <w:rPr>
          <w:rFonts w:ascii="Arial Narrow" w:hAnsi="Arial Narrow"/>
        </w:rPr>
        <w:t>C</w:t>
      </w:r>
      <w:r w:rsidRPr="00BF61BC">
        <w:rPr>
          <w:rFonts w:ascii="Arial Narrow" w:hAnsi="Arial Narrow"/>
        </w:rPr>
        <w:t>li</w:t>
      </w:r>
      <w:proofErr w:type="spellEnd"/>
      <w:r w:rsidRPr="00BF61BC">
        <w:rPr>
          <w:rFonts w:ascii="Arial Narrow" w:hAnsi="Arial Narrow"/>
        </w:rPr>
        <w:t>)</w:t>
      </w: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primaire </w:t>
      </w:r>
      <w:r w:rsidRPr="00BF61BC">
        <w:rPr>
          <w:rFonts w:ascii="Arial Narrow" w:hAnsi="Arial Narrow"/>
        </w:rPr>
        <w:tab/>
        <w:t xml:space="preserve">: </w:t>
      </w:r>
      <w:proofErr w:type="spellStart"/>
      <w:r w:rsidRPr="00BF61BC">
        <w:rPr>
          <w:rFonts w:ascii="Arial Narrow" w:hAnsi="Arial Narrow"/>
        </w:rPr>
        <w:t>num</w:t>
      </w:r>
      <w:r>
        <w:rPr>
          <w:rFonts w:ascii="Arial Narrow" w:hAnsi="Arial Narrow"/>
        </w:rPr>
        <w:t>C</w:t>
      </w:r>
      <w:r w:rsidRPr="00BF61BC">
        <w:rPr>
          <w:rFonts w:ascii="Arial Narrow" w:hAnsi="Arial Narrow"/>
        </w:rPr>
        <w:t>om</w:t>
      </w:r>
      <w:proofErr w:type="spellEnd"/>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étrangère </w:t>
      </w:r>
      <w:r w:rsidRPr="00BF61BC">
        <w:rPr>
          <w:rFonts w:ascii="Arial Narrow" w:hAnsi="Arial Narrow"/>
        </w:rPr>
        <w:tab/>
        <w:t xml:space="preserve">: </w:t>
      </w:r>
      <w:proofErr w:type="spellStart"/>
      <w:r w:rsidRPr="00BF61BC">
        <w:rPr>
          <w:rFonts w:ascii="Arial Narrow" w:hAnsi="Arial Narrow"/>
        </w:rPr>
        <w:t>code</w:t>
      </w:r>
      <w:r>
        <w:rPr>
          <w:rFonts w:ascii="Arial Narrow" w:hAnsi="Arial Narrow"/>
        </w:rPr>
        <w:t>C</w:t>
      </w:r>
      <w:r w:rsidRPr="00BF61BC">
        <w:rPr>
          <w:rFonts w:ascii="Arial Narrow" w:hAnsi="Arial Narrow"/>
        </w:rPr>
        <w:t>li</w:t>
      </w:r>
      <w:proofErr w:type="spellEnd"/>
      <w:r w:rsidRPr="00BF61BC">
        <w:rPr>
          <w:rFonts w:ascii="Arial Narrow" w:hAnsi="Arial Narrow"/>
        </w:rPr>
        <w:t xml:space="preserve"> </w:t>
      </w:r>
      <w:r w:rsidRPr="00BF61BC">
        <w:rPr>
          <w:rFonts w:ascii="Arial Narrow" w:hAnsi="Arial Narrow"/>
        </w:rPr>
        <w:tab/>
        <w:t xml:space="preserve">référence </w:t>
      </w:r>
      <w:proofErr w:type="spellStart"/>
      <w:r w:rsidRPr="00BF61BC">
        <w:rPr>
          <w:rFonts w:ascii="Arial Narrow" w:hAnsi="Arial Narrow"/>
        </w:rPr>
        <w:t>code</w:t>
      </w:r>
      <w:r>
        <w:rPr>
          <w:rFonts w:ascii="Arial Narrow" w:hAnsi="Arial Narrow"/>
        </w:rPr>
        <w:t>C</w:t>
      </w:r>
      <w:r w:rsidRPr="00BF61BC">
        <w:rPr>
          <w:rFonts w:ascii="Arial Narrow" w:hAnsi="Arial Narrow"/>
        </w:rPr>
        <w:t>li</w:t>
      </w:r>
      <w:proofErr w:type="spellEnd"/>
      <w:r w:rsidRPr="00BF61BC">
        <w:rPr>
          <w:rFonts w:ascii="Arial Narrow" w:hAnsi="Arial Narrow"/>
        </w:rPr>
        <w:t xml:space="preserve"> dans clients</w:t>
      </w:r>
    </w:p>
    <w:p w:rsidR="00A95973" w:rsidRPr="009D4153" w:rsidRDefault="00A95973" w:rsidP="00A95973">
      <w:pPr>
        <w:tabs>
          <w:tab w:val="left" w:pos="1418"/>
          <w:tab w:val="left" w:pos="2977"/>
          <w:tab w:val="left" w:pos="4111"/>
        </w:tabs>
        <w:spacing w:line="120" w:lineRule="auto"/>
        <w:rPr>
          <w:rFonts w:ascii="Arial Narrow" w:hAnsi="Arial Narrow"/>
          <w:sz w:val="16"/>
        </w:rPr>
      </w:pP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DETAILS</w:t>
      </w:r>
      <w:r w:rsidRPr="00BF61BC">
        <w:rPr>
          <w:rFonts w:ascii="Arial Narrow" w:hAnsi="Arial Narrow"/>
        </w:rPr>
        <w:tab/>
        <w:t>(</w:t>
      </w:r>
      <w:proofErr w:type="spellStart"/>
      <w:r w:rsidRPr="00BF61BC">
        <w:rPr>
          <w:rFonts w:ascii="Arial Narrow" w:hAnsi="Arial Narrow"/>
          <w:u w:val="single"/>
        </w:rPr>
        <w:t>num</w:t>
      </w:r>
      <w:r>
        <w:rPr>
          <w:rFonts w:ascii="Arial Narrow" w:hAnsi="Arial Narrow"/>
          <w:u w:val="single"/>
        </w:rPr>
        <w:t>C</w:t>
      </w:r>
      <w:r w:rsidRPr="00BF61BC">
        <w:rPr>
          <w:rFonts w:ascii="Arial Narrow" w:hAnsi="Arial Narrow"/>
          <w:u w:val="single"/>
        </w:rPr>
        <w:t>om</w:t>
      </w:r>
      <w:proofErr w:type="spellEnd"/>
      <w:r w:rsidRPr="00BF61BC">
        <w:rPr>
          <w:rFonts w:ascii="Arial Narrow" w:hAnsi="Arial Narrow"/>
        </w:rPr>
        <w:t xml:space="preserve">, </w:t>
      </w:r>
      <w:proofErr w:type="spellStart"/>
      <w:r w:rsidRPr="00BF61BC">
        <w:rPr>
          <w:rFonts w:ascii="Arial Narrow" w:hAnsi="Arial Narrow"/>
          <w:u w:val="single"/>
        </w:rPr>
        <w:t>code</w:t>
      </w:r>
      <w:r>
        <w:rPr>
          <w:rFonts w:ascii="Arial Narrow" w:hAnsi="Arial Narrow"/>
          <w:u w:val="single"/>
        </w:rPr>
        <w:t>P</w:t>
      </w:r>
      <w:r w:rsidRPr="00BF61BC">
        <w:rPr>
          <w:rFonts w:ascii="Arial Narrow" w:hAnsi="Arial Narrow"/>
          <w:u w:val="single"/>
        </w:rPr>
        <w:t>rod</w:t>
      </w:r>
      <w:proofErr w:type="spellEnd"/>
      <w:r w:rsidRPr="00BF61BC">
        <w:rPr>
          <w:rFonts w:ascii="Arial Narrow" w:hAnsi="Arial Narrow"/>
        </w:rPr>
        <w:t>, quantité)</w:t>
      </w: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primaire </w:t>
      </w:r>
      <w:r w:rsidRPr="00BF61BC">
        <w:rPr>
          <w:rFonts w:ascii="Arial Narrow" w:hAnsi="Arial Narrow"/>
        </w:rPr>
        <w:tab/>
        <w:t xml:space="preserve">: </w:t>
      </w:r>
      <w:proofErr w:type="spellStart"/>
      <w:r w:rsidRPr="00BF61BC">
        <w:rPr>
          <w:rFonts w:ascii="Arial Narrow" w:hAnsi="Arial Narrow"/>
        </w:rPr>
        <w:t>num</w:t>
      </w:r>
      <w:r>
        <w:rPr>
          <w:rFonts w:ascii="Arial Narrow" w:hAnsi="Arial Narrow"/>
        </w:rPr>
        <w:t>C</w:t>
      </w:r>
      <w:r w:rsidRPr="00BF61BC">
        <w:rPr>
          <w:rFonts w:ascii="Arial Narrow" w:hAnsi="Arial Narrow"/>
        </w:rPr>
        <w:t>om</w:t>
      </w:r>
      <w:proofErr w:type="spellEnd"/>
      <w:r w:rsidRPr="00BF61BC">
        <w:rPr>
          <w:rFonts w:ascii="Arial Narrow" w:hAnsi="Arial Narrow"/>
        </w:rPr>
        <w:t xml:space="preserve">, </w:t>
      </w:r>
      <w:proofErr w:type="spellStart"/>
      <w:r w:rsidRPr="00BF61BC">
        <w:rPr>
          <w:rFonts w:ascii="Arial Narrow" w:hAnsi="Arial Narrow"/>
        </w:rPr>
        <w:t>code</w:t>
      </w:r>
      <w:r>
        <w:rPr>
          <w:rFonts w:ascii="Arial Narrow" w:hAnsi="Arial Narrow"/>
        </w:rPr>
        <w:t>P</w:t>
      </w:r>
      <w:r w:rsidRPr="00BF61BC">
        <w:rPr>
          <w:rFonts w:ascii="Arial Narrow" w:hAnsi="Arial Narrow"/>
        </w:rPr>
        <w:t>rod</w:t>
      </w:r>
      <w:proofErr w:type="spellEnd"/>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clés étrangères </w:t>
      </w:r>
      <w:r w:rsidRPr="00BF61BC">
        <w:rPr>
          <w:rFonts w:ascii="Arial Narrow" w:hAnsi="Arial Narrow"/>
        </w:rPr>
        <w:tab/>
        <w:t xml:space="preserve">: </w:t>
      </w:r>
      <w:proofErr w:type="spellStart"/>
      <w:r w:rsidRPr="00BF61BC">
        <w:rPr>
          <w:rFonts w:ascii="Arial Narrow" w:hAnsi="Arial Narrow"/>
        </w:rPr>
        <w:t>num</w:t>
      </w:r>
      <w:r>
        <w:rPr>
          <w:rFonts w:ascii="Arial Narrow" w:hAnsi="Arial Narrow"/>
        </w:rPr>
        <w:t>C</w:t>
      </w:r>
      <w:r w:rsidRPr="00BF61BC">
        <w:rPr>
          <w:rFonts w:ascii="Arial Narrow" w:hAnsi="Arial Narrow"/>
        </w:rPr>
        <w:t>om</w:t>
      </w:r>
      <w:proofErr w:type="spellEnd"/>
      <w:r w:rsidRPr="00BF61BC">
        <w:rPr>
          <w:rFonts w:ascii="Arial Narrow" w:hAnsi="Arial Narrow"/>
        </w:rPr>
        <w:t xml:space="preserve"> </w:t>
      </w:r>
      <w:r w:rsidRPr="00BF61BC">
        <w:rPr>
          <w:rFonts w:ascii="Arial Narrow" w:hAnsi="Arial Narrow"/>
        </w:rPr>
        <w:tab/>
        <w:t xml:space="preserve">référence </w:t>
      </w:r>
      <w:proofErr w:type="spellStart"/>
      <w:r w:rsidRPr="00BF61BC">
        <w:rPr>
          <w:rFonts w:ascii="Arial Narrow" w:hAnsi="Arial Narrow"/>
        </w:rPr>
        <w:t>num</w:t>
      </w:r>
      <w:r>
        <w:rPr>
          <w:rFonts w:ascii="Arial Narrow" w:hAnsi="Arial Narrow"/>
        </w:rPr>
        <w:t>C</w:t>
      </w:r>
      <w:r w:rsidRPr="00BF61BC">
        <w:rPr>
          <w:rFonts w:ascii="Arial Narrow" w:hAnsi="Arial Narrow"/>
        </w:rPr>
        <w:t>om</w:t>
      </w:r>
      <w:proofErr w:type="spellEnd"/>
      <w:r w:rsidRPr="00BF61BC">
        <w:rPr>
          <w:rFonts w:ascii="Arial Narrow" w:hAnsi="Arial Narrow"/>
        </w:rPr>
        <w:t xml:space="preserve"> dans commandes</w:t>
      </w: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r>
      <w:r w:rsidRPr="00BF61BC">
        <w:rPr>
          <w:rFonts w:ascii="Arial Narrow" w:hAnsi="Arial Narrow"/>
        </w:rPr>
        <w:tab/>
        <w:t xml:space="preserve">  </w:t>
      </w:r>
      <w:proofErr w:type="spellStart"/>
      <w:r w:rsidRPr="00BF61BC">
        <w:rPr>
          <w:rFonts w:ascii="Arial Narrow" w:hAnsi="Arial Narrow"/>
        </w:rPr>
        <w:t>code</w:t>
      </w:r>
      <w:r>
        <w:rPr>
          <w:rFonts w:ascii="Arial Narrow" w:hAnsi="Arial Narrow"/>
        </w:rPr>
        <w:t>P</w:t>
      </w:r>
      <w:r w:rsidRPr="00BF61BC">
        <w:rPr>
          <w:rFonts w:ascii="Arial Narrow" w:hAnsi="Arial Narrow"/>
        </w:rPr>
        <w:t>rod</w:t>
      </w:r>
      <w:proofErr w:type="spellEnd"/>
      <w:r w:rsidRPr="00BF61BC">
        <w:rPr>
          <w:rFonts w:ascii="Arial Narrow" w:hAnsi="Arial Narrow"/>
        </w:rPr>
        <w:t xml:space="preserve"> </w:t>
      </w:r>
      <w:r w:rsidRPr="00BF61BC">
        <w:rPr>
          <w:rFonts w:ascii="Arial Narrow" w:hAnsi="Arial Narrow"/>
        </w:rPr>
        <w:tab/>
        <w:t xml:space="preserve">référence </w:t>
      </w:r>
      <w:proofErr w:type="spellStart"/>
      <w:r w:rsidRPr="00BF61BC">
        <w:rPr>
          <w:rFonts w:ascii="Arial Narrow" w:hAnsi="Arial Narrow"/>
        </w:rPr>
        <w:t>code</w:t>
      </w:r>
      <w:r>
        <w:rPr>
          <w:rFonts w:ascii="Arial Narrow" w:hAnsi="Arial Narrow"/>
        </w:rPr>
        <w:t>P</w:t>
      </w:r>
      <w:r w:rsidRPr="00BF61BC">
        <w:rPr>
          <w:rFonts w:ascii="Arial Narrow" w:hAnsi="Arial Narrow"/>
        </w:rPr>
        <w:t>rod</w:t>
      </w:r>
      <w:proofErr w:type="spellEnd"/>
      <w:r w:rsidRPr="00BF61BC">
        <w:rPr>
          <w:rFonts w:ascii="Arial Narrow" w:hAnsi="Arial Narrow"/>
        </w:rPr>
        <w:t xml:space="preserve"> dans produits</w:t>
      </w:r>
    </w:p>
    <w:p w:rsidR="00A95973" w:rsidRPr="009D4153" w:rsidRDefault="00A95973" w:rsidP="00A95973">
      <w:pPr>
        <w:tabs>
          <w:tab w:val="left" w:pos="1418"/>
          <w:tab w:val="left" w:pos="2977"/>
          <w:tab w:val="left" w:pos="4111"/>
        </w:tabs>
        <w:spacing w:line="120" w:lineRule="auto"/>
        <w:rPr>
          <w:rFonts w:ascii="Arial Narrow" w:hAnsi="Arial Narrow"/>
          <w:sz w:val="16"/>
        </w:rPr>
      </w:pP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GENRES</w:t>
      </w:r>
      <w:r w:rsidRPr="00BF61BC">
        <w:rPr>
          <w:rFonts w:ascii="Arial Narrow" w:hAnsi="Arial Narrow"/>
        </w:rPr>
        <w:tab/>
        <w:t>(</w:t>
      </w:r>
      <w:r w:rsidRPr="00BF61BC">
        <w:rPr>
          <w:rFonts w:ascii="Arial Narrow" w:hAnsi="Arial Narrow"/>
          <w:u w:val="single"/>
        </w:rPr>
        <w:t>genre</w:t>
      </w:r>
      <w:r w:rsidRPr="00BF61BC">
        <w:rPr>
          <w:rFonts w:ascii="Arial Narrow" w:hAnsi="Arial Narrow"/>
        </w:rPr>
        <w:t xml:space="preserve">, </w:t>
      </w:r>
      <w:proofErr w:type="spellStart"/>
      <w:r w:rsidRPr="00BF61BC">
        <w:rPr>
          <w:rFonts w:ascii="Arial Narrow" w:hAnsi="Arial Narrow"/>
        </w:rPr>
        <w:t>lib</w:t>
      </w:r>
      <w:r>
        <w:rPr>
          <w:rFonts w:ascii="Arial Narrow" w:hAnsi="Arial Narrow"/>
        </w:rPr>
        <w:t>G</w:t>
      </w:r>
      <w:r w:rsidRPr="00BF61BC">
        <w:rPr>
          <w:rFonts w:ascii="Arial Narrow" w:hAnsi="Arial Narrow"/>
        </w:rPr>
        <w:t>enre</w:t>
      </w:r>
      <w:proofErr w:type="spellEnd"/>
      <w:r w:rsidRPr="00BF61BC">
        <w:rPr>
          <w:rFonts w:ascii="Arial Narrow" w:hAnsi="Arial Narrow"/>
        </w:rPr>
        <w:t>)</w:t>
      </w: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primaire </w:t>
      </w:r>
      <w:r w:rsidRPr="00BF61BC">
        <w:rPr>
          <w:rFonts w:ascii="Arial Narrow" w:hAnsi="Arial Narrow"/>
        </w:rPr>
        <w:tab/>
        <w:t>: genre</w:t>
      </w:r>
    </w:p>
    <w:p w:rsidR="00A95973" w:rsidRPr="009D4153" w:rsidRDefault="00A95973" w:rsidP="00A95973">
      <w:pPr>
        <w:tabs>
          <w:tab w:val="left" w:pos="1418"/>
          <w:tab w:val="left" w:pos="2977"/>
          <w:tab w:val="left" w:pos="4111"/>
        </w:tabs>
        <w:spacing w:line="120" w:lineRule="auto"/>
        <w:rPr>
          <w:rFonts w:ascii="Arial Narrow" w:hAnsi="Arial Narrow"/>
          <w:sz w:val="16"/>
        </w:rPr>
      </w:pP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CLIENTS</w:t>
      </w:r>
      <w:r w:rsidRPr="00BF61BC">
        <w:rPr>
          <w:rFonts w:ascii="Arial Narrow" w:hAnsi="Arial Narrow"/>
        </w:rPr>
        <w:tab/>
        <w:t>(</w:t>
      </w:r>
      <w:proofErr w:type="spellStart"/>
      <w:r w:rsidRPr="00BF61BC">
        <w:rPr>
          <w:rFonts w:ascii="Arial Narrow" w:hAnsi="Arial Narrow"/>
          <w:u w:val="single"/>
        </w:rPr>
        <w:t>code_cli</w:t>
      </w:r>
      <w:proofErr w:type="spellEnd"/>
      <w:r w:rsidRPr="00BF61BC">
        <w:rPr>
          <w:rFonts w:ascii="Arial Narrow" w:hAnsi="Arial Narrow"/>
        </w:rPr>
        <w:t xml:space="preserve">, société, contact, adresse, </w:t>
      </w:r>
      <w:proofErr w:type="spellStart"/>
      <w:r w:rsidRPr="00BF61BC">
        <w:rPr>
          <w:rFonts w:ascii="Arial Narrow" w:hAnsi="Arial Narrow"/>
        </w:rPr>
        <w:t>cp</w:t>
      </w:r>
      <w:proofErr w:type="spellEnd"/>
      <w:r w:rsidRPr="00BF61BC">
        <w:rPr>
          <w:rFonts w:ascii="Arial Narrow" w:hAnsi="Arial Narrow"/>
        </w:rPr>
        <w:t xml:space="preserve">, ville, tél, </w:t>
      </w:r>
      <w:proofErr w:type="spellStart"/>
      <w:r w:rsidRPr="00BF61BC">
        <w:rPr>
          <w:rFonts w:ascii="Arial Narrow" w:hAnsi="Arial Narrow"/>
        </w:rPr>
        <w:t>code</w:t>
      </w:r>
      <w:r w:rsidR="003340E8">
        <w:rPr>
          <w:rFonts w:ascii="Arial Narrow" w:hAnsi="Arial Narrow"/>
        </w:rPr>
        <w:t>C</w:t>
      </w:r>
      <w:r w:rsidRPr="00BF61BC">
        <w:rPr>
          <w:rFonts w:ascii="Arial Narrow" w:hAnsi="Arial Narrow"/>
        </w:rPr>
        <w:t>at</w:t>
      </w:r>
      <w:proofErr w:type="spellEnd"/>
      <w:r w:rsidRPr="00BF61BC">
        <w:rPr>
          <w:rFonts w:ascii="Arial Narrow" w:hAnsi="Arial Narrow"/>
        </w:rPr>
        <w:t xml:space="preserve">#, </w:t>
      </w:r>
      <w:proofErr w:type="spellStart"/>
      <w:r w:rsidR="003340E8" w:rsidRPr="003340E8">
        <w:rPr>
          <w:rFonts w:ascii="Arial Narrow" w:hAnsi="Arial Narrow"/>
          <w:b/>
          <w:color w:val="FF0000"/>
        </w:rPr>
        <w:t>codeC</w:t>
      </w:r>
      <w:r w:rsidR="003340E8">
        <w:rPr>
          <w:rFonts w:ascii="Arial Narrow" w:hAnsi="Arial Narrow"/>
          <w:b/>
          <w:color w:val="FF0000"/>
        </w:rPr>
        <w:t>liP</w:t>
      </w:r>
      <w:r w:rsidRPr="003340E8">
        <w:rPr>
          <w:rFonts w:ascii="Arial Narrow" w:hAnsi="Arial Narrow"/>
          <w:b/>
          <w:color w:val="FF0000"/>
        </w:rPr>
        <w:t>arrain</w:t>
      </w:r>
      <w:proofErr w:type="spellEnd"/>
      <w:r w:rsidRPr="00BF61BC">
        <w:rPr>
          <w:rFonts w:ascii="Arial Narrow" w:hAnsi="Arial Narrow"/>
        </w:rPr>
        <w:t>)</w:t>
      </w: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primaire </w:t>
      </w:r>
      <w:r w:rsidRPr="00BF61BC">
        <w:rPr>
          <w:rFonts w:ascii="Arial Narrow" w:hAnsi="Arial Narrow"/>
        </w:rPr>
        <w:tab/>
        <w:t xml:space="preserve">: </w:t>
      </w:r>
      <w:proofErr w:type="spellStart"/>
      <w:r w:rsidRPr="00BF61BC">
        <w:rPr>
          <w:rFonts w:ascii="Arial Narrow" w:hAnsi="Arial Narrow"/>
        </w:rPr>
        <w:t>code</w:t>
      </w:r>
      <w:r w:rsidR="003340E8">
        <w:rPr>
          <w:rFonts w:ascii="Arial Narrow" w:hAnsi="Arial Narrow"/>
        </w:rPr>
        <w:t>C</w:t>
      </w:r>
      <w:r w:rsidRPr="00BF61BC">
        <w:rPr>
          <w:rFonts w:ascii="Arial Narrow" w:hAnsi="Arial Narrow"/>
        </w:rPr>
        <w:t>li</w:t>
      </w:r>
      <w:proofErr w:type="spellEnd"/>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étrangère </w:t>
      </w:r>
      <w:r w:rsidRPr="00BF61BC">
        <w:rPr>
          <w:rFonts w:ascii="Arial Narrow" w:hAnsi="Arial Narrow"/>
        </w:rPr>
        <w:tab/>
        <w:t xml:space="preserve">: </w:t>
      </w:r>
      <w:proofErr w:type="spellStart"/>
      <w:r w:rsidRPr="00BF61BC">
        <w:rPr>
          <w:rFonts w:ascii="Arial Narrow" w:hAnsi="Arial Narrow"/>
        </w:rPr>
        <w:t>code</w:t>
      </w:r>
      <w:r w:rsidR="003340E8">
        <w:rPr>
          <w:rFonts w:ascii="Arial Narrow" w:hAnsi="Arial Narrow"/>
        </w:rPr>
        <w:t>C</w:t>
      </w:r>
      <w:r w:rsidRPr="00BF61BC">
        <w:rPr>
          <w:rFonts w:ascii="Arial Narrow" w:hAnsi="Arial Narrow"/>
        </w:rPr>
        <w:t>at</w:t>
      </w:r>
      <w:proofErr w:type="spellEnd"/>
      <w:r w:rsidRPr="00BF61BC">
        <w:rPr>
          <w:rFonts w:ascii="Arial Narrow" w:hAnsi="Arial Narrow"/>
        </w:rPr>
        <w:t xml:space="preserve"> </w:t>
      </w:r>
      <w:r w:rsidRPr="00BF61BC">
        <w:rPr>
          <w:rFonts w:ascii="Arial Narrow" w:hAnsi="Arial Narrow"/>
        </w:rPr>
        <w:tab/>
      </w:r>
      <w:r w:rsidR="003340E8">
        <w:rPr>
          <w:rFonts w:ascii="Arial Narrow" w:hAnsi="Arial Narrow"/>
        </w:rPr>
        <w:t xml:space="preserve">      </w:t>
      </w:r>
      <w:r w:rsidRPr="00BF61BC">
        <w:rPr>
          <w:rFonts w:ascii="Arial Narrow" w:hAnsi="Arial Narrow"/>
        </w:rPr>
        <w:t xml:space="preserve">référence </w:t>
      </w:r>
      <w:proofErr w:type="spellStart"/>
      <w:r w:rsidRPr="00BF61BC">
        <w:rPr>
          <w:rFonts w:ascii="Arial Narrow" w:hAnsi="Arial Narrow"/>
        </w:rPr>
        <w:t>code</w:t>
      </w:r>
      <w:r w:rsidR="003340E8">
        <w:rPr>
          <w:rFonts w:ascii="Arial Narrow" w:hAnsi="Arial Narrow"/>
        </w:rPr>
        <w:t>C</w:t>
      </w:r>
      <w:r w:rsidRPr="00BF61BC">
        <w:rPr>
          <w:rFonts w:ascii="Arial Narrow" w:hAnsi="Arial Narrow"/>
        </w:rPr>
        <w:t>at</w:t>
      </w:r>
      <w:proofErr w:type="spellEnd"/>
      <w:r w:rsidRPr="00BF61BC">
        <w:rPr>
          <w:rFonts w:ascii="Arial Narrow" w:hAnsi="Arial Narrow"/>
        </w:rPr>
        <w:t xml:space="preserve"> dans </w:t>
      </w:r>
      <w:proofErr w:type="spellStart"/>
      <w:r w:rsidRPr="00BF61BC">
        <w:rPr>
          <w:rFonts w:ascii="Arial Narrow" w:hAnsi="Arial Narrow"/>
        </w:rPr>
        <w:t>categories</w:t>
      </w:r>
      <w:proofErr w:type="spellEnd"/>
    </w:p>
    <w:p w:rsidR="00A95973" w:rsidRPr="00A95973" w:rsidRDefault="00A95973" w:rsidP="00A95973">
      <w:pPr>
        <w:tabs>
          <w:tab w:val="left" w:pos="1418"/>
          <w:tab w:val="left" w:pos="2977"/>
          <w:tab w:val="left" w:pos="4111"/>
        </w:tabs>
        <w:rPr>
          <w:rFonts w:ascii="Arial Narrow" w:hAnsi="Arial Narrow"/>
          <w:b/>
          <w:i/>
          <w:color w:val="FF0000"/>
        </w:rPr>
      </w:pPr>
      <w:r w:rsidRPr="00A95973">
        <w:rPr>
          <w:rFonts w:ascii="Arial Narrow" w:hAnsi="Arial Narrow"/>
          <w:b/>
          <w:i/>
          <w:color w:val="FF0000"/>
        </w:rPr>
        <w:tab/>
        <w:t>clé étrangère</w:t>
      </w:r>
      <w:r w:rsidRPr="00A95973">
        <w:rPr>
          <w:rFonts w:ascii="Arial Narrow" w:hAnsi="Arial Narrow"/>
          <w:b/>
          <w:i/>
          <w:color w:val="FF0000"/>
        </w:rPr>
        <w:tab/>
        <w:t xml:space="preserve">: </w:t>
      </w:r>
      <w:proofErr w:type="spellStart"/>
      <w:r w:rsidR="003340E8" w:rsidRPr="003340E8">
        <w:rPr>
          <w:rFonts w:ascii="Arial Narrow" w:hAnsi="Arial Narrow"/>
          <w:b/>
          <w:i/>
          <w:color w:val="FF0000"/>
        </w:rPr>
        <w:t>codeCliParrain</w:t>
      </w:r>
      <w:proofErr w:type="spellEnd"/>
      <w:r w:rsidRPr="00A95973">
        <w:rPr>
          <w:rFonts w:ascii="Arial Narrow" w:hAnsi="Arial Narrow"/>
          <w:b/>
          <w:i/>
          <w:color w:val="FF0000"/>
        </w:rPr>
        <w:tab/>
      </w:r>
      <w:r w:rsidR="003340E8">
        <w:rPr>
          <w:rFonts w:ascii="Arial Narrow" w:hAnsi="Arial Narrow"/>
          <w:b/>
          <w:i/>
          <w:color w:val="FF0000"/>
        </w:rPr>
        <w:t xml:space="preserve">   </w:t>
      </w:r>
      <w:r w:rsidRPr="00A95973">
        <w:rPr>
          <w:rFonts w:ascii="Arial Narrow" w:hAnsi="Arial Narrow"/>
          <w:b/>
          <w:i/>
          <w:color w:val="FF0000"/>
        </w:rPr>
        <w:t xml:space="preserve">référence </w:t>
      </w:r>
      <w:proofErr w:type="spellStart"/>
      <w:r w:rsidRPr="00A95973">
        <w:rPr>
          <w:rFonts w:ascii="Arial Narrow" w:hAnsi="Arial Narrow"/>
          <w:b/>
          <w:i/>
          <w:color w:val="FF0000"/>
        </w:rPr>
        <w:t>code</w:t>
      </w:r>
      <w:r w:rsidR="003340E8">
        <w:rPr>
          <w:rFonts w:ascii="Arial Narrow" w:hAnsi="Arial Narrow"/>
          <w:b/>
          <w:i/>
          <w:color w:val="FF0000"/>
        </w:rPr>
        <w:t>C</w:t>
      </w:r>
      <w:r w:rsidRPr="00A95973">
        <w:rPr>
          <w:rFonts w:ascii="Arial Narrow" w:hAnsi="Arial Narrow"/>
          <w:b/>
          <w:i/>
          <w:color w:val="FF0000"/>
        </w:rPr>
        <w:t>li</w:t>
      </w:r>
      <w:proofErr w:type="spellEnd"/>
      <w:r w:rsidRPr="00A95973">
        <w:rPr>
          <w:rFonts w:ascii="Arial Narrow" w:hAnsi="Arial Narrow"/>
          <w:b/>
          <w:i/>
          <w:color w:val="FF0000"/>
        </w:rPr>
        <w:t xml:space="preserve"> dans </w:t>
      </w:r>
      <w:proofErr w:type="spellStart"/>
      <w:r w:rsidRPr="00A95973">
        <w:rPr>
          <w:rFonts w:ascii="Arial Narrow" w:hAnsi="Arial Narrow"/>
          <w:b/>
          <w:i/>
          <w:color w:val="FF0000"/>
        </w:rPr>
        <w:t>code</w:t>
      </w:r>
      <w:r w:rsidR="003340E8">
        <w:rPr>
          <w:rFonts w:ascii="Arial Narrow" w:hAnsi="Arial Narrow"/>
          <w:b/>
          <w:i/>
          <w:color w:val="FF0000"/>
        </w:rPr>
        <w:t>C</w:t>
      </w:r>
      <w:r w:rsidRPr="00A95973">
        <w:rPr>
          <w:rFonts w:ascii="Arial Narrow" w:hAnsi="Arial Narrow"/>
          <w:b/>
          <w:i/>
          <w:color w:val="FF0000"/>
        </w:rPr>
        <w:t>li</w:t>
      </w:r>
      <w:proofErr w:type="spellEnd"/>
      <w:r w:rsidRPr="00A95973">
        <w:rPr>
          <w:rFonts w:ascii="Arial Narrow" w:hAnsi="Arial Narrow"/>
          <w:b/>
          <w:i/>
          <w:color w:val="FF0000"/>
        </w:rPr>
        <w:tab/>
        <w:t xml:space="preserve">  attention à cette nouveauté  !</w:t>
      </w:r>
    </w:p>
    <w:p w:rsidR="00A95973" w:rsidRPr="009D4153" w:rsidRDefault="00A95973" w:rsidP="00A95973">
      <w:pPr>
        <w:tabs>
          <w:tab w:val="left" w:pos="1418"/>
          <w:tab w:val="left" w:pos="2977"/>
          <w:tab w:val="left" w:pos="4111"/>
        </w:tabs>
        <w:spacing w:line="120" w:lineRule="auto"/>
        <w:rPr>
          <w:rFonts w:ascii="Arial Narrow" w:hAnsi="Arial Narrow"/>
          <w:sz w:val="16"/>
        </w:rPr>
      </w:pP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CATEGORIES</w:t>
      </w:r>
      <w:r w:rsidRPr="00BF61BC">
        <w:rPr>
          <w:rFonts w:ascii="Arial Narrow" w:hAnsi="Arial Narrow"/>
        </w:rPr>
        <w:tab/>
        <w:t>(</w:t>
      </w:r>
      <w:proofErr w:type="spellStart"/>
      <w:r w:rsidRPr="00BF61BC">
        <w:rPr>
          <w:rFonts w:ascii="Arial Narrow" w:hAnsi="Arial Narrow"/>
          <w:u w:val="single"/>
        </w:rPr>
        <w:t>code</w:t>
      </w:r>
      <w:r w:rsidR="003340E8">
        <w:rPr>
          <w:rFonts w:ascii="Arial Narrow" w:hAnsi="Arial Narrow"/>
          <w:u w:val="single"/>
        </w:rPr>
        <w:t>C</w:t>
      </w:r>
      <w:r w:rsidRPr="00BF61BC">
        <w:rPr>
          <w:rFonts w:ascii="Arial Narrow" w:hAnsi="Arial Narrow"/>
          <w:u w:val="single"/>
        </w:rPr>
        <w:t>at</w:t>
      </w:r>
      <w:proofErr w:type="spellEnd"/>
      <w:r w:rsidR="003340E8">
        <w:rPr>
          <w:rFonts w:ascii="Arial Narrow" w:hAnsi="Arial Narrow"/>
        </w:rPr>
        <w:t xml:space="preserve">, </w:t>
      </w:r>
      <w:proofErr w:type="spellStart"/>
      <w:r w:rsidR="003340E8">
        <w:rPr>
          <w:rFonts w:ascii="Arial Narrow" w:hAnsi="Arial Narrow"/>
        </w:rPr>
        <w:t>libC</w:t>
      </w:r>
      <w:r w:rsidRPr="00BF61BC">
        <w:rPr>
          <w:rFonts w:ascii="Arial Narrow" w:hAnsi="Arial Narrow"/>
        </w:rPr>
        <w:t>at</w:t>
      </w:r>
      <w:proofErr w:type="spellEnd"/>
      <w:r w:rsidRPr="00BF61BC">
        <w:rPr>
          <w:rFonts w:ascii="Arial Narrow" w:hAnsi="Arial Narrow"/>
        </w:rPr>
        <w:t>)</w:t>
      </w:r>
    </w:p>
    <w:p w:rsidR="00A95973" w:rsidRPr="00BF61BC" w:rsidRDefault="00A95973" w:rsidP="00A95973">
      <w:pPr>
        <w:tabs>
          <w:tab w:val="left" w:pos="1418"/>
          <w:tab w:val="left" w:pos="2977"/>
          <w:tab w:val="left" w:pos="4111"/>
        </w:tabs>
        <w:rPr>
          <w:rFonts w:ascii="Arial Narrow" w:hAnsi="Arial Narrow"/>
        </w:rPr>
      </w:pPr>
      <w:r w:rsidRPr="00BF61BC">
        <w:rPr>
          <w:rFonts w:ascii="Arial Narrow" w:hAnsi="Arial Narrow"/>
        </w:rPr>
        <w:tab/>
        <w:t xml:space="preserve">clé primaire </w:t>
      </w:r>
      <w:r w:rsidRPr="00BF61BC">
        <w:rPr>
          <w:rFonts w:ascii="Arial Narrow" w:hAnsi="Arial Narrow"/>
        </w:rPr>
        <w:tab/>
        <w:t>: code-cat</w:t>
      </w:r>
    </w:p>
    <w:p w:rsidR="00A95973" w:rsidRDefault="00A95973" w:rsidP="00A95973">
      <w:pPr>
        <w:pStyle w:val="NormalWeb"/>
        <w:tabs>
          <w:tab w:val="left" w:pos="1560"/>
          <w:tab w:val="left" w:pos="3402"/>
          <w:tab w:val="left" w:pos="4111"/>
        </w:tabs>
        <w:spacing w:before="0" w:beforeAutospacing="0" w:after="0" w:afterAutospacing="0"/>
        <w:rPr>
          <w:rFonts w:asciiTheme="majorHAnsi" w:hAnsiTheme="majorHAnsi"/>
          <w:b/>
          <w:bCs/>
          <w:iCs/>
          <w:color w:val="FF0000"/>
        </w:rPr>
      </w:pPr>
    </w:p>
    <w:p w:rsidR="00260D6F" w:rsidRDefault="00260D6F" w:rsidP="00A95973">
      <w:pPr>
        <w:pStyle w:val="NormalWeb"/>
        <w:tabs>
          <w:tab w:val="left" w:pos="1560"/>
          <w:tab w:val="left" w:pos="3402"/>
          <w:tab w:val="left" w:pos="4111"/>
        </w:tabs>
        <w:spacing w:before="0" w:beforeAutospacing="0" w:after="0" w:afterAutospacing="0"/>
        <w:rPr>
          <w:rFonts w:asciiTheme="majorHAnsi" w:hAnsiTheme="majorHAnsi"/>
          <w:b/>
          <w:bCs/>
          <w:iCs/>
          <w:color w:val="FF0000"/>
        </w:rPr>
      </w:pPr>
    </w:p>
    <w:p w:rsidR="00260D6F" w:rsidRPr="004A101D" w:rsidRDefault="00260D6F" w:rsidP="00260D6F">
      <w:pPr>
        <w:pStyle w:val="NormalWeb"/>
        <w:tabs>
          <w:tab w:val="left" w:pos="1560"/>
          <w:tab w:val="left" w:pos="3402"/>
          <w:tab w:val="left" w:pos="4111"/>
        </w:tabs>
        <w:spacing w:before="0" w:beforeAutospacing="0" w:after="0" w:afterAutospacing="0"/>
        <w:jc w:val="center"/>
        <w:rPr>
          <w:rFonts w:asciiTheme="majorHAnsi" w:hAnsiTheme="majorHAnsi"/>
          <w:b/>
          <w:bCs/>
          <w:iCs/>
          <w:color w:val="FF0000"/>
        </w:rPr>
      </w:pPr>
      <w:r>
        <w:rPr>
          <w:b/>
          <w:bCs/>
          <w:iCs/>
          <w:noProof/>
          <w:color w:val="FF0000"/>
        </w:rPr>
        <w:drawing>
          <wp:inline distT="0" distB="0" distL="0" distR="0">
            <wp:extent cx="4743450" cy="2181401"/>
            <wp:effectExtent l="19050" t="0" r="0" b="0"/>
            <wp:docPr id="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746394" cy="2182755"/>
                    </a:xfrm>
                    <a:prstGeom prst="rect">
                      <a:avLst/>
                    </a:prstGeom>
                    <a:noFill/>
                    <a:ln w="9525">
                      <a:noFill/>
                      <a:miter lim="800000"/>
                      <a:headEnd/>
                      <a:tailEnd/>
                    </a:ln>
                  </pic:spPr>
                </pic:pic>
              </a:graphicData>
            </a:graphic>
          </wp:inline>
        </w:drawing>
      </w:r>
    </w:p>
    <w:sectPr w:rsidR="00260D6F" w:rsidRPr="004A101D" w:rsidSect="00EF357D">
      <w:headerReference w:type="default" r:id="rId19"/>
      <w:footerReference w:type="default" r:id="rId20"/>
      <w:type w:val="continuous"/>
      <w:pgSz w:w="12242" w:h="15842"/>
      <w:pgMar w:top="1276" w:right="1185" w:bottom="1276" w:left="1418" w:header="851" w:footer="7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DFB" w:rsidRDefault="002D7DFB" w:rsidP="00D9056B">
      <w:r>
        <w:separator/>
      </w:r>
    </w:p>
  </w:endnote>
  <w:endnote w:type="continuationSeparator" w:id="0">
    <w:p w:rsidR="002D7DFB" w:rsidRDefault="002D7DFB" w:rsidP="00D905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AC3" w:rsidRPr="00802A23" w:rsidRDefault="004D3AC3" w:rsidP="00AC71B1">
    <w:pPr>
      <w:pStyle w:val="Pieddepage"/>
      <w:tabs>
        <w:tab w:val="clear" w:pos="9072"/>
        <w:tab w:val="right" w:pos="9356"/>
      </w:tabs>
      <w:rPr>
        <w:sz w:val="18"/>
        <w:szCs w:val="18"/>
      </w:rPr>
    </w:pPr>
    <w:r w:rsidRPr="00802A23">
      <w:rPr>
        <w:sz w:val="18"/>
        <w:szCs w:val="18"/>
      </w:rPr>
      <w:t>MVH</w:t>
    </w:r>
    <w:r w:rsidRPr="00802A23">
      <w:rPr>
        <w:sz w:val="18"/>
        <w:szCs w:val="18"/>
      </w:rPr>
      <w:tab/>
    </w:r>
    <w:r>
      <w:rPr>
        <w:sz w:val="18"/>
        <w:szCs w:val="18"/>
      </w:rPr>
      <w:t xml:space="preserve">2013 - 2014   </w:t>
    </w:r>
    <w:r>
      <w:t>Carcouët</w:t>
    </w:r>
    <w:r w:rsidRPr="00802A23">
      <w:rPr>
        <w:sz w:val="18"/>
        <w:szCs w:val="18"/>
      </w:rPr>
      <w:tab/>
    </w:r>
    <w:r>
      <w:rPr>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DFB" w:rsidRDefault="002D7DFB" w:rsidP="00D9056B">
      <w:r>
        <w:separator/>
      </w:r>
    </w:p>
  </w:footnote>
  <w:footnote w:type="continuationSeparator" w:id="0">
    <w:p w:rsidR="002D7DFB" w:rsidRDefault="002D7DFB" w:rsidP="00D905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AC3" w:rsidRPr="004D3AC3" w:rsidRDefault="004D3AC3" w:rsidP="004D3AC3">
    <w:pPr>
      <w:pStyle w:val="Entte"/>
      <w:rPr>
        <w:sz w:val="24"/>
        <w:szCs w:val="24"/>
      </w:rPr>
    </w:pPr>
    <w:r w:rsidRPr="00C15308">
      <w:t>SLAM3</w:t>
    </w:r>
    <w:r w:rsidRPr="00C15308">
      <w:rPr>
        <w:smallCaps/>
      </w:rPr>
      <w:tab/>
    </w:r>
    <w:r>
      <w:t>L</w:t>
    </w:r>
    <w:r w:rsidRPr="004D3AC3">
      <w:t xml:space="preserve">angage </w:t>
    </w:r>
    <w:r>
      <w:t>SQL</w:t>
    </w:r>
    <w:r w:rsidRPr="004D3AC3">
      <w:t xml:space="preserve"> et jointures normalis</w:t>
    </w:r>
    <w:r>
      <w:t>é</w:t>
    </w:r>
    <w:r w:rsidRPr="004D3AC3">
      <w:t>e</w:t>
    </w:r>
    <w:r>
      <w:t>s</w:t>
    </w:r>
    <w:r w:rsidRPr="00C15308">
      <w:tab/>
    </w:r>
    <w:r>
      <w:t>FC05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EC0478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A26E0E"/>
    <w:multiLevelType w:val="hybridMultilevel"/>
    <w:tmpl w:val="C38A0AE6"/>
    <w:lvl w:ilvl="0" w:tplc="F7B2256E">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0952B0"/>
    <w:multiLevelType w:val="hybridMultilevel"/>
    <w:tmpl w:val="9EA800C6"/>
    <w:lvl w:ilvl="0" w:tplc="F7B2256E">
      <w:start w:val="1"/>
      <w:numFmt w:val="bullet"/>
      <w:lvlText w:val=""/>
      <w:lvlJc w:val="left"/>
      <w:pPr>
        <w:ind w:left="1077" w:hanging="360"/>
      </w:pPr>
      <w:rPr>
        <w:rFonts w:ascii="Wingdings" w:hAnsi="Wingdings" w:hint="default"/>
        <w:color w:val="auto"/>
        <w:sz w:val="18"/>
      </w:rPr>
    </w:lvl>
    <w:lvl w:ilvl="1" w:tplc="040C0003" w:tentative="1">
      <w:start w:val="1"/>
      <w:numFmt w:val="bullet"/>
      <w:lvlText w:val="o"/>
      <w:lvlJc w:val="left"/>
      <w:pPr>
        <w:ind w:left="1797" w:hanging="360"/>
      </w:pPr>
      <w:rPr>
        <w:rFonts w:ascii="Courier New" w:hAnsi="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2">
    <w:nsid w:val="0B8A69F9"/>
    <w:multiLevelType w:val="multilevel"/>
    <w:tmpl w:val="67F241D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BE3933"/>
    <w:multiLevelType w:val="hybridMultilevel"/>
    <w:tmpl w:val="341EC8FC"/>
    <w:lvl w:ilvl="0" w:tplc="F7B2256E">
      <w:start w:val="1"/>
      <w:numFmt w:val="bullet"/>
      <w:lvlText w:val=""/>
      <w:lvlJc w:val="left"/>
      <w:pPr>
        <w:ind w:left="720" w:hanging="360"/>
      </w:pPr>
      <w:rPr>
        <w:rFonts w:ascii="Wingdings" w:hAnsi="Wingdings" w:hint="default"/>
        <w:color w:val="auto"/>
        <w:sz w:val="18"/>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BCE15A1"/>
    <w:multiLevelType w:val="hybridMultilevel"/>
    <w:tmpl w:val="FF8C22E8"/>
    <w:lvl w:ilvl="0" w:tplc="375067B0">
      <w:numFmt w:val="bullet"/>
      <w:lvlText w:val="•"/>
      <w:lvlJc w:val="left"/>
      <w:pPr>
        <w:ind w:left="720" w:hanging="360"/>
      </w:pPr>
      <w:rPr>
        <w:rFonts w:ascii="OpenSymbol" w:hAnsi="OpenSymbol" w:cs="OpenSymbol" w:hint="default"/>
        <w:color w:val="auto"/>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5521099"/>
    <w:multiLevelType w:val="hybridMultilevel"/>
    <w:tmpl w:val="AE8A8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60C4207"/>
    <w:multiLevelType w:val="multilevel"/>
    <w:tmpl w:val="07F0F2C2"/>
    <w:lvl w:ilvl="0">
      <w:start w:val="1"/>
      <w:numFmt w:val="decimal"/>
      <w:pStyle w:val="MonTitre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7163B0F"/>
    <w:multiLevelType w:val="hybridMultilevel"/>
    <w:tmpl w:val="D3108D64"/>
    <w:lvl w:ilvl="0" w:tplc="F7B2256E">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ADF5619"/>
    <w:multiLevelType w:val="hybridMultilevel"/>
    <w:tmpl w:val="915ABA22"/>
    <w:lvl w:ilvl="0" w:tplc="F7B2256E">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C11FE3"/>
    <w:multiLevelType w:val="hybridMultilevel"/>
    <w:tmpl w:val="F74E2C68"/>
    <w:lvl w:ilvl="0" w:tplc="F7B2256E">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012BA3"/>
    <w:multiLevelType w:val="hybridMultilevel"/>
    <w:tmpl w:val="8FC0662E"/>
    <w:lvl w:ilvl="0" w:tplc="B2CCDA4A">
      <w:start w:val="1"/>
      <w:numFmt w:val="bullet"/>
      <w:lvlText w:val=""/>
      <w:lvlJc w:val="left"/>
      <w:pPr>
        <w:ind w:left="862" w:hanging="360"/>
      </w:pPr>
      <w:rPr>
        <w:rFonts w:ascii="Symbol" w:hAnsi="Symbol" w:hint="default"/>
        <w:color w:val="auto"/>
        <w:sz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6819B2"/>
    <w:multiLevelType w:val="hybridMultilevel"/>
    <w:tmpl w:val="E398ED8C"/>
    <w:lvl w:ilvl="0" w:tplc="F7B2256E">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C0F3CE9"/>
    <w:multiLevelType w:val="hybridMultilevel"/>
    <w:tmpl w:val="6EA2DD46"/>
    <w:lvl w:ilvl="0" w:tplc="F7B2256E">
      <w:start w:val="1"/>
      <w:numFmt w:val="bullet"/>
      <w:lvlText w:val=""/>
      <w:lvlJc w:val="left"/>
      <w:pPr>
        <w:ind w:left="1093" w:hanging="360"/>
      </w:pPr>
      <w:rPr>
        <w:rFonts w:ascii="Wingdings" w:hAnsi="Wingdings" w:hint="default"/>
        <w:color w:val="auto"/>
        <w:sz w:val="18"/>
      </w:rPr>
    </w:lvl>
    <w:lvl w:ilvl="1" w:tplc="040C0003" w:tentative="1">
      <w:start w:val="1"/>
      <w:numFmt w:val="bullet"/>
      <w:lvlText w:val="o"/>
      <w:lvlJc w:val="left"/>
      <w:pPr>
        <w:ind w:left="1813" w:hanging="360"/>
      </w:pPr>
      <w:rPr>
        <w:rFonts w:ascii="Courier New" w:hAnsi="Courier New" w:hint="default"/>
      </w:rPr>
    </w:lvl>
    <w:lvl w:ilvl="2" w:tplc="040C0005" w:tentative="1">
      <w:start w:val="1"/>
      <w:numFmt w:val="bullet"/>
      <w:lvlText w:val=""/>
      <w:lvlJc w:val="left"/>
      <w:pPr>
        <w:ind w:left="2533" w:hanging="360"/>
      </w:pPr>
      <w:rPr>
        <w:rFonts w:ascii="Wingdings" w:hAnsi="Wingdings" w:hint="default"/>
      </w:rPr>
    </w:lvl>
    <w:lvl w:ilvl="3" w:tplc="040C0001" w:tentative="1">
      <w:start w:val="1"/>
      <w:numFmt w:val="bullet"/>
      <w:lvlText w:val=""/>
      <w:lvlJc w:val="left"/>
      <w:pPr>
        <w:ind w:left="3253" w:hanging="360"/>
      </w:pPr>
      <w:rPr>
        <w:rFonts w:ascii="Symbol" w:hAnsi="Symbol" w:hint="default"/>
      </w:rPr>
    </w:lvl>
    <w:lvl w:ilvl="4" w:tplc="040C0003" w:tentative="1">
      <w:start w:val="1"/>
      <w:numFmt w:val="bullet"/>
      <w:lvlText w:val="o"/>
      <w:lvlJc w:val="left"/>
      <w:pPr>
        <w:ind w:left="3973" w:hanging="360"/>
      </w:pPr>
      <w:rPr>
        <w:rFonts w:ascii="Courier New" w:hAnsi="Courier New" w:hint="default"/>
      </w:rPr>
    </w:lvl>
    <w:lvl w:ilvl="5" w:tplc="040C0005" w:tentative="1">
      <w:start w:val="1"/>
      <w:numFmt w:val="bullet"/>
      <w:lvlText w:val=""/>
      <w:lvlJc w:val="left"/>
      <w:pPr>
        <w:ind w:left="4693" w:hanging="360"/>
      </w:pPr>
      <w:rPr>
        <w:rFonts w:ascii="Wingdings" w:hAnsi="Wingdings" w:hint="default"/>
      </w:rPr>
    </w:lvl>
    <w:lvl w:ilvl="6" w:tplc="040C0001" w:tentative="1">
      <w:start w:val="1"/>
      <w:numFmt w:val="bullet"/>
      <w:lvlText w:val=""/>
      <w:lvlJc w:val="left"/>
      <w:pPr>
        <w:ind w:left="5413" w:hanging="360"/>
      </w:pPr>
      <w:rPr>
        <w:rFonts w:ascii="Symbol" w:hAnsi="Symbol" w:hint="default"/>
      </w:rPr>
    </w:lvl>
    <w:lvl w:ilvl="7" w:tplc="040C0003" w:tentative="1">
      <w:start w:val="1"/>
      <w:numFmt w:val="bullet"/>
      <w:lvlText w:val="o"/>
      <w:lvlJc w:val="left"/>
      <w:pPr>
        <w:ind w:left="6133" w:hanging="360"/>
      </w:pPr>
      <w:rPr>
        <w:rFonts w:ascii="Courier New" w:hAnsi="Courier New" w:hint="default"/>
      </w:rPr>
    </w:lvl>
    <w:lvl w:ilvl="8" w:tplc="040C0005" w:tentative="1">
      <w:start w:val="1"/>
      <w:numFmt w:val="bullet"/>
      <w:lvlText w:val=""/>
      <w:lvlJc w:val="left"/>
      <w:pPr>
        <w:ind w:left="6853" w:hanging="360"/>
      </w:pPr>
      <w:rPr>
        <w:rFonts w:ascii="Wingdings" w:hAnsi="Wingdings" w:hint="default"/>
      </w:rPr>
    </w:lvl>
  </w:abstractNum>
  <w:abstractNum w:abstractNumId="23">
    <w:nsid w:val="6DF80578"/>
    <w:multiLevelType w:val="hybridMultilevel"/>
    <w:tmpl w:val="F2F674CA"/>
    <w:lvl w:ilvl="0" w:tplc="040C000F">
      <w:start w:val="1"/>
      <w:numFmt w:val="decimal"/>
      <w:lvlText w:val="%1."/>
      <w:lvlJc w:val="left"/>
      <w:pPr>
        <w:ind w:left="720" w:hanging="360"/>
      </w:pPr>
      <w:rPr>
        <w:rFonts w:hint="default"/>
        <w:color w:val="auto"/>
        <w:sz w:val="1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2E63112"/>
    <w:multiLevelType w:val="hybridMultilevel"/>
    <w:tmpl w:val="8BC6BCD6"/>
    <w:lvl w:ilvl="0" w:tplc="375067B0">
      <w:numFmt w:val="bullet"/>
      <w:lvlText w:val="•"/>
      <w:lvlJc w:val="left"/>
      <w:pPr>
        <w:ind w:left="720" w:hanging="360"/>
      </w:pPr>
      <w:rPr>
        <w:rFonts w:ascii="OpenSymbol" w:hAnsi="OpenSymbol" w:cs="OpenSymbol" w:hint="default"/>
        <w:color w:val="auto"/>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5C37B67"/>
    <w:multiLevelType w:val="multilevel"/>
    <w:tmpl w:val="C804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B066F7"/>
    <w:multiLevelType w:val="hybridMultilevel"/>
    <w:tmpl w:val="AE8A8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6"/>
  </w:num>
  <w:num w:numId="3">
    <w:abstractNumId w:val="19"/>
  </w:num>
  <w:num w:numId="4">
    <w:abstractNumId w:val="17"/>
  </w:num>
  <w:num w:numId="5">
    <w:abstractNumId w:val="18"/>
  </w:num>
  <w:num w:numId="6">
    <w:abstractNumId w:val="10"/>
  </w:num>
  <w:num w:numId="7">
    <w:abstractNumId w:val="21"/>
  </w:num>
  <w:num w:numId="8">
    <w:abstractNumId w:val="23"/>
  </w:num>
  <w:num w:numId="9">
    <w:abstractNumId w:val="13"/>
  </w:num>
  <w:num w:numId="10">
    <w:abstractNumId w:val="26"/>
  </w:num>
  <w:num w:numId="11">
    <w:abstractNumId w:val="11"/>
  </w:num>
  <w:num w:numId="12">
    <w:abstractNumId w:val="22"/>
  </w:num>
  <w:num w:numId="13">
    <w:abstractNumId w:val="15"/>
  </w:num>
  <w:num w:numId="14">
    <w:abstractNumId w:val="25"/>
  </w:num>
  <w:num w:numId="15">
    <w:abstractNumId w:val="12"/>
  </w:num>
  <w:num w:numId="16">
    <w:abstractNumId w:val="16"/>
  </w:num>
  <w:num w:numId="17">
    <w:abstractNumId w:val="20"/>
  </w:num>
  <w:num w:numId="18">
    <w:abstractNumId w:val="1"/>
  </w:num>
  <w:num w:numId="19">
    <w:abstractNumId w:val="2"/>
  </w:num>
  <w:num w:numId="20">
    <w:abstractNumId w:val="3"/>
  </w:num>
  <w:num w:numId="21">
    <w:abstractNumId w:val="4"/>
  </w:num>
  <w:num w:numId="22">
    <w:abstractNumId w:val="5"/>
  </w:num>
  <w:num w:numId="23">
    <w:abstractNumId w:val="6"/>
  </w:num>
  <w:num w:numId="24">
    <w:abstractNumId w:val="7"/>
  </w:num>
  <w:num w:numId="25">
    <w:abstractNumId w:val="8"/>
  </w:num>
  <w:num w:numId="26">
    <w:abstractNumId w:val="9"/>
  </w:num>
  <w:num w:numId="27">
    <w:abstractNumId w:val="14"/>
  </w:num>
  <w:num w:numId="28">
    <w:abstractNumId w:val="24"/>
  </w:num>
  <w:num w:numId="29">
    <w:abstractNumId w:val="16"/>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2" fillcolor="white" strokecolor="#396">
      <v:fill color="white" opacity="0"/>
      <v:stroke dashstyle="dash" color="#396" weight="1pt"/>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64E97"/>
    <w:rsid w:val="00001B99"/>
    <w:rsid w:val="00010A22"/>
    <w:rsid w:val="00025405"/>
    <w:rsid w:val="00033C88"/>
    <w:rsid w:val="00037A5B"/>
    <w:rsid w:val="00054C38"/>
    <w:rsid w:val="00056EEA"/>
    <w:rsid w:val="00081EF5"/>
    <w:rsid w:val="000864C3"/>
    <w:rsid w:val="00090819"/>
    <w:rsid w:val="000A2587"/>
    <w:rsid w:val="000C03CC"/>
    <w:rsid w:val="000C1834"/>
    <w:rsid w:val="000C2F94"/>
    <w:rsid w:val="000C4138"/>
    <w:rsid w:val="000E1B9E"/>
    <w:rsid w:val="000E7A63"/>
    <w:rsid w:val="000E7F53"/>
    <w:rsid w:val="000F1DD0"/>
    <w:rsid w:val="00101A9F"/>
    <w:rsid w:val="00102852"/>
    <w:rsid w:val="00102E46"/>
    <w:rsid w:val="0010687C"/>
    <w:rsid w:val="00111177"/>
    <w:rsid w:val="0011568E"/>
    <w:rsid w:val="00122CA1"/>
    <w:rsid w:val="0013764B"/>
    <w:rsid w:val="00140960"/>
    <w:rsid w:val="001715FF"/>
    <w:rsid w:val="00182B8B"/>
    <w:rsid w:val="00187253"/>
    <w:rsid w:val="001A7138"/>
    <w:rsid w:val="001B23BC"/>
    <w:rsid w:val="001B34AE"/>
    <w:rsid w:val="001E174A"/>
    <w:rsid w:val="001E64E7"/>
    <w:rsid w:val="00202402"/>
    <w:rsid w:val="002041B8"/>
    <w:rsid w:val="00211126"/>
    <w:rsid w:val="002351DB"/>
    <w:rsid w:val="00260D6F"/>
    <w:rsid w:val="00276415"/>
    <w:rsid w:val="00276AE2"/>
    <w:rsid w:val="00282117"/>
    <w:rsid w:val="002843CE"/>
    <w:rsid w:val="002859CF"/>
    <w:rsid w:val="002906E0"/>
    <w:rsid w:val="002915DA"/>
    <w:rsid w:val="002A2941"/>
    <w:rsid w:val="002A489E"/>
    <w:rsid w:val="002C083F"/>
    <w:rsid w:val="002D5B5B"/>
    <w:rsid w:val="002D789C"/>
    <w:rsid w:val="002D7DFB"/>
    <w:rsid w:val="002E2760"/>
    <w:rsid w:val="002F4EED"/>
    <w:rsid w:val="00300ECB"/>
    <w:rsid w:val="00312E3C"/>
    <w:rsid w:val="003340E8"/>
    <w:rsid w:val="00336AFC"/>
    <w:rsid w:val="00370CFA"/>
    <w:rsid w:val="003825E3"/>
    <w:rsid w:val="0038322B"/>
    <w:rsid w:val="00390562"/>
    <w:rsid w:val="00395574"/>
    <w:rsid w:val="003C44A7"/>
    <w:rsid w:val="003F2544"/>
    <w:rsid w:val="00406B02"/>
    <w:rsid w:val="00414043"/>
    <w:rsid w:val="004572F4"/>
    <w:rsid w:val="00460404"/>
    <w:rsid w:val="00464E97"/>
    <w:rsid w:val="00465208"/>
    <w:rsid w:val="0048087E"/>
    <w:rsid w:val="00481555"/>
    <w:rsid w:val="004A101D"/>
    <w:rsid w:val="004A4083"/>
    <w:rsid w:val="004B6E20"/>
    <w:rsid w:val="004D3AC3"/>
    <w:rsid w:val="004E5040"/>
    <w:rsid w:val="004E59B2"/>
    <w:rsid w:val="004F3E35"/>
    <w:rsid w:val="00512662"/>
    <w:rsid w:val="0052576D"/>
    <w:rsid w:val="00531441"/>
    <w:rsid w:val="00567419"/>
    <w:rsid w:val="00574FC3"/>
    <w:rsid w:val="00580BBE"/>
    <w:rsid w:val="0058673C"/>
    <w:rsid w:val="005911F3"/>
    <w:rsid w:val="00597354"/>
    <w:rsid w:val="005A0B8F"/>
    <w:rsid w:val="005B2159"/>
    <w:rsid w:val="005D1EA8"/>
    <w:rsid w:val="005D6852"/>
    <w:rsid w:val="005E7DAD"/>
    <w:rsid w:val="005F158B"/>
    <w:rsid w:val="005F1D62"/>
    <w:rsid w:val="00602A5F"/>
    <w:rsid w:val="00604008"/>
    <w:rsid w:val="00604D58"/>
    <w:rsid w:val="006057F0"/>
    <w:rsid w:val="0061297E"/>
    <w:rsid w:val="006146F6"/>
    <w:rsid w:val="00630AF2"/>
    <w:rsid w:val="00632307"/>
    <w:rsid w:val="0065100A"/>
    <w:rsid w:val="0066063A"/>
    <w:rsid w:val="006627FA"/>
    <w:rsid w:val="00671471"/>
    <w:rsid w:val="00692964"/>
    <w:rsid w:val="006A6D07"/>
    <w:rsid w:val="006B1B1C"/>
    <w:rsid w:val="006B6325"/>
    <w:rsid w:val="006D0182"/>
    <w:rsid w:val="006D0C29"/>
    <w:rsid w:val="006D2662"/>
    <w:rsid w:val="006D7090"/>
    <w:rsid w:val="006F1728"/>
    <w:rsid w:val="006F7606"/>
    <w:rsid w:val="00704FD2"/>
    <w:rsid w:val="00712F7F"/>
    <w:rsid w:val="0074448A"/>
    <w:rsid w:val="00744867"/>
    <w:rsid w:val="00745B4D"/>
    <w:rsid w:val="00765072"/>
    <w:rsid w:val="0076582C"/>
    <w:rsid w:val="00767222"/>
    <w:rsid w:val="00774711"/>
    <w:rsid w:val="007903A0"/>
    <w:rsid w:val="00792195"/>
    <w:rsid w:val="007978AA"/>
    <w:rsid w:val="007B55AE"/>
    <w:rsid w:val="007C2C75"/>
    <w:rsid w:val="007C56B8"/>
    <w:rsid w:val="007D1466"/>
    <w:rsid w:val="007D1595"/>
    <w:rsid w:val="007D5B73"/>
    <w:rsid w:val="007E03E8"/>
    <w:rsid w:val="007E0A9A"/>
    <w:rsid w:val="007E4FCA"/>
    <w:rsid w:val="007F1459"/>
    <w:rsid w:val="007F2039"/>
    <w:rsid w:val="007F53C0"/>
    <w:rsid w:val="00802A23"/>
    <w:rsid w:val="008153BA"/>
    <w:rsid w:val="00826B74"/>
    <w:rsid w:val="00844204"/>
    <w:rsid w:val="00846AA0"/>
    <w:rsid w:val="00870E65"/>
    <w:rsid w:val="00887739"/>
    <w:rsid w:val="00891BFF"/>
    <w:rsid w:val="008A1236"/>
    <w:rsid w:val="008B5C49"/>
    <w:rsid w:val="008C25FA"/>
    <w:rsid w:val="008E219B"/>
    <w:rsid w:val="008E6151"/>
    <w:rsid w:val="00912113"/>
    <w:rsid w:val="0091340D"/>
    <w:rsid w:val="009151A4"/>
    <w:rsid w:val="009203B7"/>
    <w:rsid w:val="009210A1"/>
    <w:rsid w:val="009376DD"/>
    <w:rsid w:val="00942551"/>
    <w:rsid w:val="009615E8"/>
    <w:rsid w:val="00965FC0"/>
    <w:rsid w:val="00970BBC"/>
    <w:rsid w:val="00994DE2"/>
    <w:rsid w:val="009C0ACA"/>
    <w:rsid w:val="009C494E"/>
    <w:rsid w:val="009D4153"/>
    <w:rsid w:val="009E3979"/>
    <w:rsid w:val="009F505A"/>
    <w:rsid w:val="00A004A3"/>
    <w:rsid w:val="00A02E48"/>
    <w:rsid w:val="00A10862"/>
    <w:rsid w:val="00A10EE2"/>
    <w:rsid w:val="00A2119D"/>
    <w:rsid w:val="00A2246D"/>
    <w:rsid w:val="00A23C41"/>
    <w:rsid w:val="00A24EA4"/>
    <w:rsid w:val="00A57E97"/>
    <w:rsid w:val="00A642CC"/>
    <w:rsid w:val="00A67AB5"/>
    <w:rsid w:val="00A80928"/>
    <w:rsid w:val="00A850C9"/>
    <w:rsid w:val="00A859C7"/>
    <w:rsid w:val="00A95973"/>
    <w:rsid w:val="00AA1E8A"/>
    <w:rsid w:val="00AB1519"/>
    <w:rsid w:val="00AB2003"/>
    <w:rsid w:val="00AB2254"/>
    <w:rsid w:val="00AC71B1"/>
    <w:rsid w:val="00AD721C"/>
    <w:rsid w:val="00AD7F25"/>
    <w:rsid w:val="00AE58C1"/>
    <w:rsid w:val="00B26881"/>
    <w:rsid w:val="00B30AD3"/>
    <w:rsid w:val="00B3466B"/>
    <w:rsid w:val="00B36E59"/>
    <w:rsid w:val="00B3781D"/>
    <w:rsid w:val="00B41E77"/>
    <w:rsid w:val="00B505B4"/>
    <w:rsid w:val="00B65002"/>
    <w:rsid w:val="00B77FBA"/>
    <w:rsid w:val="00B868E2"/>
    <w:rsid w:val="00B94213"/>
    <w:rsid w:val="00BA4805"/>
    <w:rsid w:val="00BA5741"/>
    <w:rsid w:val="00BA7148"/>
    <w:rsid w:val="00BB49E2"/>
    <w:rsid w:val="00BD56F7"/>
    <w:rsid w:val="00BD769C"/>
    <w:rsid w:val="00BF3094"/>
    <w:rsid w:val="00BF5B86"/>
    <w:rsid w:val="00BF61BC"/>
    <w:rsid w:val="00C20C55"/>
    <w:rsid w:val="00C27660"/>
    <w:rsid w:val="00C46089"/>
    <w:rsid w:val="00C546F0"/>
    <w:rsid w:val="00C62B60"/>
    <w:rsid w:val="00C63E6F"/>
    <w:rsid w:val="00C701FF"/>
    <w:rsid w:val="00C7733D"/>
    <w:rsid w:val="00C8098B"/>
    <w:rsid w:val="00CE0C12"/>
    <w:rsid w:val="00CE4ACC"/>
    <w:rsid w:val="00CF7323"/>
    <w:rsid w:val="00D11FA3"/>
    <w:rsid w:val="00D13B79"/>
    <w:rsid w:val="00D24896"/>
    <w:rsid w:val="00D6284C"/>
    <w:rsid w:val="00D65297"/>
    <w:rsid w:val="00D9056B"/>
    <w:rsid w:val="00D9353C"/>
    <w:rsid w:val="00DE7D52"/>
    <w:rsid w:val="00DF09E5"/>
    <w:rsid w:val="00DF3F39"/>
    <w:rsid w:val="00E1498A"/>
    <w:rsid w:val="00E4658F"/>
    <w:rsid w:val="00E5000C"/>
    <w:rsid w:val="00E50277"/>
    <w:rsid w:val="00E64C0F"/>
    <w:rsid w:val="00E807B9"/>
    <w:rsid w:val="00E86EB9"/>
    <w:rsid w:val="00EA37EC"/>
    <w:rsid w:val="00EA68F9"/>
    <w:rsid w:val="00EC2CA8"/>
    <w:rsid w:val="00EC716C"/>
    <w:rsid w:val="00EE78D9"/>
    <w:rsid w:val="00EF1722"/>
    <w:rsid w:val="00EF357D"/>
    <w:rsid w:val="00EF7BD1"/>
    <w:rsid w:val="00F06FAD"/>
    <w:rsid w:val="00F10B85"/>
    <w:rsid w:val="00F10FB3"/>
    <w:rsid w:val="00F11AC8"/>
    <w:rsid w:val="00F11F34"/>
    <w:rsid w:val="00F55013"/>
    <w:rsid w:val="00F57264"/>
    <w:rsid w:val="00F60A47"/>
    <w:rsid w:val="00F90945"/>
    <w:rsid w:val="00FF4E59"/>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fillcolor="white" strokecolor="#396">
      <v:fill color="white" opacity="0"/>
      <v:stroke dashstyle="dash" color="#396" weight="1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footnote text" w:uiPriority="99"/>
    <w:lsdException w:name="header" w:uiPriority="99"/>
    <w:lsdException w:name="footer" w:uiPriority="99"/>
    <w:lsdException w:name="footnote reference" w:uiPriority="99"/>
    <w:lsdException w:name="List Bullet" w:uiPriority="99"/>
    <w:lsdException w:name="Hyperlink" w:uiPriority="99"/>
    <w:lsdException w:name="Emphasis" w:uiPriority="20" w:qFormat="1"/>
    <w:lsdException w:name="HTML Cite" w:uiPriority="99"/>
    <w:lsdException w:name="HTML Preformatted" w:uiPriority="99"/>
    <w:lsdException w:name="Balloon Text" w:uiPriority="99"/>
    <w:lsdException w:name="List Paragraph" w:uiPriority="34" w:qFormat="1"/>
  </w:latentStyles>
  <w:style w:type="paragraph" w:default="1" w:styleId="Normal">
    <w:name w:val="Normal"/>
    <w:qFormat/>
    <w:rsid w:val="00D9056B"/>
    <w:pPr>
      <w:jc w:val="both"/>
    </w:pPr>
    <w:rPr>
      <w:rFonts w:asciiTheme="majorHAnsi" w:hAnsiTheme="majorHAnsi" w:cstheme="majorHAnsi"/>
      <w:sz w:val="20"/>
      <w:szCs w:val="20"/>
    </w:rPr>
  </w:style>
  <w:style w:type="paragraph" w:styleId="Titre1">
    <w:name w:val="heading 1"/>
    <w:basedOn w:val="Normal"/>
    <w:next w:val="Normal"/>
    <w:link w:val="Titre1Car"/>
    <w:uiPriority w:val="9"/>
    <w:qFormat/>
    <w:rsid w:val="0036597F"/>
    <w:pPr>
      <w:keepNext/>
      <w:keepLines/>
      <w:spacing w:before="480"/>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BF3094"/>
    <w:pPr>
      <w:keepNext/>
      <w:keepLines/>
      <w:spacing w:before="20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F3094"/>
    <w:pPr>
      <w:keepNext/>
      <w:keepLines/>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C21907"/>
    <w:pPr>
      <w:keepNext/>
      <w:keepLines/>
      <w:spacing w:before="200"/>
      <w:outlineLvl w:val="3"/>
    </w:pPr>
    <w:rPr>
      <w:rFonts w:eastAsiaTheme="majorEastAsia"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ousTitre1">
    <w:name w:val="SousTitre1"/>
    <w:basedOn w:val="defaut"/>
    <w:autoRedefine/>
    <w:qFormat/>
    <w:rsid w:val="00EF1722"/>
    <w:pPr>
      <w:spacing w:before="240" w:beforeAutospacing="0" w:after="120" w:afterAutospacing="0"/>
      <w:ind w:right="45"/>
    </w:pPr>
    <w:rPr>
      <w:rFonts w:ascii="Calibri" w:hAnsi="Calibri" w:cs="Calibri"/>
      <w:b/>
    </w:rPr>
  </w:style>
  <w:style w:type="paragraph" w:styleId="Paragraphedeliste">
    <w:name w:val="List Paragraph"/>
    <w:basedOn w:val="Normal"/>
    <w:uiPriority w:val="34"/>
    <w:qFormat/>
    <w:rsid w:val="00F9582F"/>
    <w:pPr>
      <w:ind w:left="720"/>
      <w:contextualSpacing/>
    </w:pPr>
  </w:style>
  <w:style w:type="paragraph" w:customStyle="1" w:styleId="TitreBleu">
    <w:name w:val="Titre Bleu"/>
    <w:basedOn w:val="Titre1"/>
    <w:autoRedefine/>
    <w:qFormat/>
    <w:rsid w:val="0036597F"/>
    <w:pPr>
      <w:shd w:val="clear" w:color="auto" w:fill="3366FF"/>
    </w:pPr>
    <w:rPr>
      <w:color w:val="FFFFFF" w:themeColor="background1"/>
      <w:sz w:val="28"/>
    </w:rPr>
  </w:style>
  <w:style w:type="character" w:customStyle="1" w:styleId="Titre1Car">
    <w:name w:val="Titre 1 Car"/>
    <w:basedOn w:val="Policepardfaut"/>
    <w:link w:val="Titre1"/>
    <w:uiPriority w:val="9"/>
    <w:rsid w:val="0036597F"/>
    <w:rPr>
      <w:rFonts w:asciiTheme="majorHAnsi" w:eastAsiaTheme="majorEastAsia" w:hAnsiTheme="majorHAnsi" w:cstheme="majorBidi"/>
      <w:b/>
      <w:bCs/>
      <w:color w:val="345A8A" w:themeColor="accent1" w:themeShade="B5"/>
      <w:sz w:val="32"/>
      <w:szCs w:val="32"/>
    </w:rPr>
  </w:style>
  <w:style w:type="paragraph" w:customStyle="1" w:styleId="MonTitre1">
    <w:name w:val="MonTitre1"/>
    <w:basedOn w:val="Normal"/>
    <w:autoRedefine/>
    <w:qFormat/>
    <w:rsid w:val="00101A9F"/>
    <w:pPr>
      <w:shd w:val="clear" w:color="auto" w:fill="009900"/>
      <w:contextualSpacing/>
    </w:pPr>
    <w:rPr>
      <w:rFonts w:eastAsia="Times New Roman" w:cs="Times New Roman"/>
      <w:b/>
      <w:noProof/>
      <w:color w:val="FFFFFF" w:themeColor="background1"/>
      <w:sz w:val="28"/>
      <w:lang w:eastAsia="fr-FR"/>
    </w:rPr>
  </w:style>
  <w:style w:type="paragraph" w:customStyle="1" w:styleId="MonEnumration">
    <w:name w:val="MonEnumération"/>
    <w:basedOn w:val="Listepuces"/>
    <w:autoRedefine/>
    <w:qFormat/>
    <w:rsid w:val="00C21907"/>
    <w:pPr>
      <w:numPr>
        <w:numId w:val="0"/>
      </w:numPr>
      <w:spacing w:after="20"/>
    </w:pPr>
    <w:rPr>
      <w:rFonts w:eastAsia="Times New Roman" w:cs="Times New Roman"/>
      <w:noProof/>
      <w:color w:val="262626" w:themeColor="text1" w:themeTint="D9"/>
      <w:lang w:eastAsia="fr-FR"/>
    </w:rPr>
  </w:style>
  <w:style w:type="paragraph" w:styleId="Listepuces">
    <w:name w:val="List Bullet"/>
    <w:basedOn w:val="Normal"/>
    <w:uiPriority w:val="99"/>
    <w:semiHidden/>
    <w:unhideWhenUsed/>
    <w:rsid w:val="00C21907"/>
    <w:pPr>
      <w:numPr>
        <w:numId w:val="1"/>
      </w:numPr>
      <w:contextualSpacing/>
    </w:pPr>
  </w:style>
  <w:style w:type="paragraph" w:customStyle="1" w:styleId="MonTitre2">
    <w:name w:val="MonTitre2"/>
    <w:basedOn w:val="defaut"/>
    <w:autoRedefine/>
    <w:qFormat/>
    <w:rsid w:val="00C8098B"/>
    <w:pPr>
      <w:numPr>
        <w:numId w:val="2"/>
      </w:numPr>
      <w:shd w:val="clear" w:color="auto" w:fill="E5DFEC" w:themeFill="accent4" w:themeFillTint="33"/>
      <w:tabs>
        <w:tab w:val="left" w:pos="426"/>
      </w:tabs>
      <w:spacing w:before="240" w:beforeAutospacing="0" w:after="120" w:afterAutospacing="0"/>
      <w:ind w:hanging="720"/>
    </w:pPr>
    <w:rPr>
      <w:rFonts w:ascii="Calibri" w:hAnsi="Calibri" w:cs="Calibri"/>
      <w:b/>
      <w:sz w:val="22"/>
      <w:szCs w:val="22"/>
    </w:rPr>
  </w:style>
  <w:style w:type="character" w:customStyle="1" w:styleId="Titre4Car">
    <w:name w:val="Titre 4 Car"/>
    <w:basedOn w:val="Policepardfaut"/>
    <w:link w:val="Titre4"/>
    <w:uiPriority w:val="9"/>
    <w:semiHidden/>
    <w:rsid w:val="00C21907"/>
    <w:rPr>
      <w:rFonts w:asciiTheme="majorHAnsi" w:eastAsiaTheme="majorEastAsia" w:hAnsiTheme="majorHAnsi" w:cstheme="majorBidi"/>
      <w:b/>
      <w:bCs/>
      <w:i/>
      <w:iCs/>
      <w:color w:val="4F81BD" w:themeColor="accent1"/>
    </w:rPr>
  </w:style>
  <w:style w:type="paragraph" w:customStyle="1" w:styleId="ParagrapheStandard">
    <w:name w:val="ParagrapheStandard"/>
    <w:basedOn w:val="Normal"/>
    <w:autoRedefine/>
    <w:qFormat/>
    <w:rsid w:val="00813DF8"/>
    <w:pPr>
      <w:spacing w:after="120"/>
    </w:pPr>
    <w:rPr>
      <w:sz w:val="22"/>
    </w:rPr>
  </w:style>
  <w:style w:type="paragraph" w:styleId="En-tte">
    <w:name w:val="header"/>
    <w:basedOn w:val="Normal"/>
    <w:link w:val="En-tteCar"/>
    <w:uiPriority w:val="99"/>
    <w:unhideWhenUsed/>
    <w:rsid w:val="001B23BC"/>
    <w:pPr>
      <w:tabs>
        <w:tab w:val="center" w:pos="4536"/>
        <w:tab w:val="right" w:pos="9072"/>
      </w:tabs>
    </w:pPr>
  </w:style>
  <w:style w:type="character" w:customStyle="1" w:styleId="En-tteCar">
    <w:name w:val="En-tête Car"/>
    <w:basedOn w:val="Policepardfaut"/>
    <w:link w:val="En-tte"/>
    <w:uiPriority w:val="99"/>
    <w:rsid w:val="001B23BC"/>
  </w:style>
  <w:style w:type="paragraph" w:styleId="Pieddepage">
    <w:name w:val="footer"/>
    <w:basedOn w:val="Normal"/>
    <w:link w:val="PieddepageCar"/>
    <w:uiPriority w:val="99"/>
    <w:unhideWhenUsed/>
    <w:rsid w:val="001B23BC"/>
    <w:pPr>
      <w:tabs>
        <w:tab w:val="center" w:pos="4536"/>
        <w:tab w:val="right" w:pos="9072"/>
      </w:tabs>
    </w:pPr>
  </w:style>
  <w:style w:type="character" w:customStyle="1" w:styleId="PieddepageCar">
    <w:name w:val="Pied de page Car"/>
    <w:basedOn w:val="Policepardfaut"/>
    <w:link w:val="Pieddepage"/>
    <w:uiPriority w:val="99"/>
    <w:rsid w:val="001B23BC"/>
  </w:style>
  <w:style w:type="paragraph" w:customStyle="1" w:styleId="defaut">
    <w:name w:val="defaut"/>
    <w:basedOn w:val="Normal"/>
    <w:rsid w:val="00767222"/>
    <w:pPr>
      <w:spacing w:before="100" w:beforeAutospacing="1" w:after="100" w:afterAutospacing="1"/>
    </w:pPr>
    <w:rPr>
      <w:rFonts w:ascii="Times New Roman" w:eastAsia="Times New Roman" w:hAnsi="Times New Roman" w:cs="Times New Roman"/>
      <w:lang w:eastAsia="fr-FR"/>
    </w:rPr>
  </w:style>
  <w:style w:type="character" w:customStyle="1" w:styleId="italic">
    <w:name w:val="italic"/>
    <w:basedOn w:val="Policepardfaut"/>
    <w:rsid w:val="00767222"/>
  </w:style>
  <w:style w:type="paragraph" w:customStyle="1" w:styleId="tableautitre">
    <w:name w:val="tableau_titre"/>
    <w:basedOn w:val="Normal"/>
    <w:rsid w:val="00BF3094"/>
    <w:pPr>
      <w:spacing w:before="100" w:beforeAutospacing="1" w:after="100" w:afterAutospacing="1"/>
    </w:pPr>
    <w:rPr>
      <w:rFonts w:ascii="Times New Roman" w:eastAsia="Times New Roman" w:hAnsi="Times New Roman" w:cs="Times New Roman"/>
      <w:lang w:eastAsia="fr-FR"/>
    </w:rPr>
  </w:style>
  <w:style w:type="paragraph" w:customStyle="1" w:styleId="tableautexte">
    <w:name w:val="tableau_texte"/>
    <w:basedOn w:val="Normal"/>
    <w:rsid w:val="00BF3094"/>
    <w:pPr>
      <w:spacing w:before="100" w:beforeAutospacing="1" w:after="100" w:afterAutospacing="1"/>
    </w:pPr>
    <w:rPr>
      <w:rFonts w:ascii="Times New Roman" w:eastAsia="Times New Roman" w:hAnsi="Times New Roman" w:cs="Times New Roman"/>
      <w:lang w:eastAsia="fr-FR"/>
    </w:rPr>
  </w:style>
  <w:style w:type="character" w:customStyle="1" w:styleId="Titre2Car">
    <w:name w:val="Titre 2 Car"/>
    <w:basedOn w:val="Policepardfaut"/>
    <w:link w:val="Titre2"/>
    <w:uiPriority w:val="9"/>
    <w:semiHidden/>
    <w:rsid w:val="00BF3094"/>
    <w:rPr>
      <w:rFonts w:asciiTheme="majorHAnsi" w:eastAsiaTheme="majorEastAsia" w:hAnsiTheme="majorHAnsi" w:cstheme="majorBidi"/>
      <w:b/>
      <w:bCs/>
      <w:color w:val="4F81BD" w:themeColor="accent1"/>
      <w:sz w:val="26"/>
      <w:szCs w:val="26"/>
    </w:rPr>
  </w:style>
  <w:style w:type="paragraph" w:styleId="NormalWeb">
    <w:name w:val="Normal (Web)"/>
    <w:basedOn w:val="Normal"/>
    <w:unhideWhenUsed/>
    <w:rsid w:val="00BF3094"/>
    <w:pPr>
      <w:spacing w:before="100" w:beforeAutospacing="1" w:after="100" w:afterAutospacing="1"/>
    </w:pPr>
    <w:rPr>
      <w:rFonts w:ascii="Times New Roman" w:eastAsia="Times New Roman" w:hAnsi="Times New Roman" w:cs="Times New Roman"/>
      <w:lang w:eastAsia="fr-FR"/>
    </w:rPr>
  </w:style>
  <w:style w:type="character" w:customStyle="1" w:styleId="bridgeheadniv4">
    <w:name w:val="bridgehead_niv4"/>
    <w:basedOn w:val="Policepardfaut"/>
    <w:rsid w:val="00BF3094"/>
  </w:style>
  <w:style w:type="paragraph" w:customStyle="1" w:styleId="exemple">
    <w:name w:val="exemple"/>
    <w:basedOn w:val="Normal"/>
    <w:rsid w:val="00BF3094"/>
    <w:pPr>
      <w:spacing w:before="100" w:beforeAutospacing="1" w:after="100" w:afterAutospacing="1"/>
    </w:pPr>
    <w:rPr>
      <w:rFonts w:ascii="Times New Roman" w:eastAsia="Times New Roman" w:hAnsi="Times New Roman" w:cs="Times New Roman"/>
      <w:lang w:eastAsia="fr-FR"/>
    </w:rPr>
  </w:style>
  <w:style w:type="paragraph" w:customStyle="1" w:styleId="tableautextecentre">
    <w:name w:val="tableau_texte_centre"/>
    <w:basedOn w:val="Normal"/>
    <w:rsid w:val="00BF3094"/>
    <w:pPr>
      <w:spacing w:before="100" w:beforeAutospacing="1" w:after="100" w:afterAutospacing="1"/>
    </w:pPr>
    <w:rPr>
      <w:rFonts w:ascii="Times New Roman" w:eastAsia="Times New Roman" w:hAnsi="Times New Roman" w:cs="Times New Roman"/>
      <w:lang w:eastAsia="fr-FR"/>
    </w:rPr>
  </w:style>
  <w:style w:type="paragraph" w:customStyle="1" w:styleId="standard">
    <w:name w:val="standard"/>
    <w:basedOn w:val="Normal"/>
    <w:rsid w:val="00BF3094"/>
    <w:pPr>
      <w:spacing w:before="100" w:beforeAutospacing="1" w:after="100" w:afterAutospacing="1"/>
    </w:pPr>
    <w:rPr>
      <w:rFonts w:ascii="Times New Roman" w:eastAsia="Times New Roman" w:hAnsi="Times New Roman" w:cs="Times New Roman"/>
      <w:lang w:eastAsia="fr-FR"/>
    </w:rPr>
  </w:style>
  <w:style w:type="paragraph" w:customStyle="1" w:styleId="titreexemple">
    <w:name w:val="titre_exemple"/>
    <w:basedOn w:val="Normal"/>
    <w:rsid w:val="00BF3094"/>
    <w:pPr>
      <w:spacing w:before="100" w:beforeAutospacing="1" w:after="100" w:afterAutospacing="1"/>
    </w:pPr>
    <w:rPr>
      <w:rFonts w:ascii="Times New Roman" w:eastAsia="Times New Roman" w:hAnsi="Times New Roman" w:cs="Times New Roman"/>
      <w:lang w:eastAsia="fr-FR"/>
    </w:rPr>
  </w:style>
  <w:style w:type="character" w:customStyle="1" w:styleId="Titre3Car">
    <w:name w:val="Titre 3 Car"/>
    <w:basedOn w:val="Policepardfaut"/>
    <w:link w:val="Titre3"/>
    <w:uiPriority w:val="9"/>
    <w:rsid w:val="00BF3094"/>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unhideWhenUsed/>
    <w:rsid w:val="00BF3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BF3094"/>
    <w:rPr>
      <w:rFonts w:ascii="Courier New" w:eastAsia="Times New Roman" w:hAnsi="Courier New" w:cs="Courier New"/>
      <w:sz w:val="20"/>
      <w:szCs w:val="20"/>
      <w:lang w:eastAsia="fr-FR"/>
    </w:rPr>
  </w:style>
  <w:style w:type="table" w:styleId="Grilledutableau">
    <w:name w:val="Table Grid"/>
    <w:basedOn w:val="TableauNormal"/>
    <w:rsid w:val="00BF5B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6D2662"/>
  </w:style>
  <w:style w:type="character" w:customStyle="1" w:styleId="NotedebasdepageCar">
    <w:name w:val="Note de bas de page Car"/>
    <w:basedOn w:val="Policepardfaut"/>
    <w:link w:val="Notedebasdepage"/>
    <w:uiPriority w:val="99"/>
    <w:semiHidden/>
    <w:rsid w:val="006D2662"/>
    <w:rPr>
      <w:sz w:val="20"/>
      <w:szCs w:val="20"/>
    </w:rPr>
  </w:style>
  <w:style w:type="character" w:styleId="Appelnotedebasdep">
    <w:name w:val="footnote reference"/>
    <w:basedOn w:val="Policepardfaut"/>
    <w:uiPriority w:val="99"/>
    <w:semiHidden/>
    <w:unhideWhenUsed/>
    <w:rsid w:val="006D2662"/>
    <w:rPr>
      <w:vertAlign w:val="superscript"/>
    </w:rPr>
  </w:style>
  <w:style w:type="character" w:styleId="Lienhypertexte">
    <w:name w:val="Hyperlink"/>
    <w:basedOn w:val="Policepardfaut"/>
    <w:uiPriority w:val="99"/>
    <w:unhideWhenUsed/>
    <w:rsid w:val="006D2662"/>
    <w:rPr>
      <w:color w:val="0000FF"/>
      <w:u w:val="single"/>
    </w:rPr>
  </w:style>
  <w:style w:type="character" w:styleId="Accentuation">
    <w:name w:val="Emphasis"/>
    <w:basedOn w:val="Policepardfaut"/>
    <w:uiPriority w:val="20"/>
    <w:qFormat/>
    <w:rsid w:val="006D2662"/>
    <w:rPr>
      <w:i/>
      <w:iCs/>
    </w:rPr>
  </w:style>
  <w:style w:type="character" w:styleId="CitationHTML">
    <w:name w:val="HTML Cite"/>
    <w:basedOn w:val="Policepardfaut"/>
    <w:uiPriority w:val="99"/>
    <w:semiHidden/>
    <w:unhideWhenUsed/>
    <w:rsid w:val="006D2662"/>
    <w:rPr>
      <w:i/>
      <w:iCs/>
    </w:rPr>
  </w:style>
  <w:style w:type="character" w:customStyle="1" w:styleId="st">
    <w:name w:val="st"/>
    <w:basedOn w:val="Policepardfaut"/>
    <w:rsid w:val="006D2662"/>
  </w:style>
  <w:style w:type="paragraph" w:styleId="Textedebulles">
    <w:name w:val="Balloon Text"/>
    <w:basedOn w:val="Normal"/>
    <w:link w:val="TextedebullesCar"/>
    <w:uiPriority w:val="99"/>
    <w:semiHidden/>
    <w:unhideWhenUsed/>
    <w:rsid w:val="004572F4"/>
    <w:rPr>
      <w:rFonts w:ascii="Tahoma" w:hAnsi="Tahoma" w:cs="Tahoma"/>
      <w:sz w:val="16"/>
      <w:szCs w:val="16"/>
    </w:rPr>
  </w:style>
  <w:style w:type="character" w:customStyle="1" w:styleId="TextedebullesCar">
    <w:name w:val="Texte de bulles Car"/>
    <w:basedOn w:val="Policepardfaut"/>
    <w:link w:val="Textedebulles"/>
    <w:uiPriority w:val="99"/>
    <w:semiHidden/>
    <w:rsid w:val="004572F4"/>
    <w:rPr>
      <w:rFonts w:ascii="Tahoma" w:hAnsi="Tahoma" w:cs="Tahoma"/>
      <w:sz w:val="16"/>
      <w:szCs w:val="16"/>
    </w:rPr>
  </w:style>
  <w:style w:type="paragraph" w:customStyle="1" w:styleId="Entte">
    <w:name w:val="Entête"/>
    <w:basedOn w:val="Titre2"/>
    <w:link w:val="EntteCar"/>
    <w:autoRedefine/>
    <w:qFormat/>
    <w:rsid w:val="004D3AC3"/>
    <w:pPr>
      <w:shd w:val="clear" w:color="auto" w:fill="7030A0"/>
      <w:tabs>
        <w:tab w:val="center" w:pos="4536"/>
        <w:tab w:val="right" w:pos="9638"/>
      </w:tabs>
      <w:spacing w:before="0"/>
      <w:jc w:val="left"/>
    </w:pPr>
    <w:rPr>
      <w:rFonts w:ascii="Calibri" w:eastAsia="Times New Roman" w:hAnsi="Calibri" w:cs="Times New Roman"/>
      <w:bCs w:val="0"/>
      <w:color w:val="FFFFFF"/>
      <w:sz w:val="28"/>
      <w:szCs w:val="28"/>
      <w:lang w:eastAsia="fr-FR"/>
    </w:rPr>
  </w:style>
  <w:style w:type="character" w:customStyle="1" w:styleId="EntteCar">
    <w:name w:val="Entête Car"/>
    <w:basedOn w:val="Titre2Car"/>
    <w:link w:val="Entte"/>
    <w:rsid w:val="004D3AC3"/>
    <w:rPr>
      <w:rFonts w:ascii="Calibri" w:eastAsia="Times New Roman" w:hAnsi="Calibri" w:cs="Times New Roman"/>
      <w:b/>
      <w:color w:val="FFFFFF"/>
      <w:sz w:val="28"/>
      <w:szCs w:val="28"/>
      <w:shd w:val="clear" w:color="auto" w:fill="7030A0"/>
      <w:lang w:eastAsia="fr-FR"/>
    </w:rPr>
  </w:style>
</w:styles>
</file>

<file path=word/webSettings.xml><?xml version="1.0" encoding="utf-8"?>
<w:webSettings xmlns:r="http://schemas.openxmlformats.org/officeDocument/2006/relationships" xmlns:w="http://schemas.openxmlformats.org/wordprocessingml/2006/main">
  <w:divs>
    <w:div w:id="80444978">
      <w:bodyDiv w:val="1"/>
      <w:marLeft w:val="0"/>
      <w:marRight w:val="0"/>
      <w:marTop w:val="0"/>
      <w:marBottom w:val="0"/>
      <w:divBdr>
        <w:top w:val="none" w:sz="0" w:space="0" w:color="auto"/>
        <w:left w:val="none" w:sz="0" w:space="0" w:color="auto"/>
        <w:bottom w:val="none" w:sz="0" w:space="0" w:color="auto"/>
        <w:right w:val="none" w:sz="0" w:space="0" w:color="auto"/>
      </w:divBdr>
      <w:divsChild>
        <w:div w:id="1183010088">
          <w:marLeft w:val="0"/>
          <w:marRight w:val="0"/>
          <w:marTop w:val="0"/>
          <w:marBottom w:val="0"/>
          <w:divBdr>
            <w:top w:val="none" w:sz="0" w:space="0" w:color="auto"/>
            <w:left w:val="none" w:sz="0" w:space="0" w:color="auto"/>
            <w:bottom w:val="none" w:sz="0" w:space="0" w:color="auto"/>
            <w:right w:val="none" w:sz="0" w:space="0" w:color="auto"/>
          </w:divBdr>
          <w:divsChild>
            <w:div w:id="207182153">
              <w:marLeft w:val="0"/>
              <w:marRight w:val="0"/>
              <w:marTop w:val="0"/>
              <w:marBottom w:val="0"/>
              <w:divBdr>
                <w:top w:val="none" w:sz="0" w:space="0" w:color="auto"/>
                <w:left w:val="none" w:sz="0" w:space="0" w:color="auto"/>
                <w:bottom w:val="none" w:sz="0" w:space="0" w:color="auto"/>
                <w:right w:val="none" w:sz="0" w:space="0" w:color="auto"/>
              </w:divBdr>
              <w:divsChild>
                <w:div w:id="1827236050">
                  <w:marLeft w:val="0"/>
                  <w:marRight w:val="0"/>
                  <w:marTop w:val="0"/>
                  <w:marBottom w:val="0"/>
                  <w:divBdr>
                    <w:top w:val="none" w:sz="0" w:space="0" w:color="auto"/>
                    <w:left w:val="none" w:sz="0" w:space="0" w:color="auto"/>
                    <w:bottom w:val="none" w:sz="0" w:space="0" w:color="auto"/>
                    <w:right w:val="none" w:sz="0" w:space="0" w:color="auto"/>
                  </w:divBdr>
                </w:div>
                <w:div w:id="1667518180">
                  <w:marLeft w:val="0"/>
                  <w:marRight w:val="0"/>
                  <w:marTop w:val="0"/>
                  <w:marBottom w:val="0"/>
                  <w:divBdr>
                    <w:top w:val="none" w:sz="0" w:space="0" w:color="auto"/>
                    <w:left w:val="none" w:sz="0" w:space="0" w:color="auto"/>
                    <w:bottom w:val="none" w:sz="0" w:space="0" w:color="auto"/>
                    <w:right w:val="none" w:sz="0" w:space="0" w:color="auto"/>
                  </w:divBdr>
                </w:div>
                <w:div w:id="425274942">
                  <w:marLeft w:val="0"/>
                  <w:marRight w:val="0"/>
                  <w:marTop w:val="0"/>
                  <w:marBottom w:val="0"/>
                  <w:divBdr>
                    <w:top w:val="none" w:sz="0" w:space="0" w:color="auto"/>
                    <w:left w:val="none" w:sz="0" w:space="0" w:color="auto"/>
                    <w:bottom w:val="none" w:sz="0" w:space="0" w:color="auto"/>
                    <w:right w:val="none" w:sz="0" w:space="0" w:color="auto"/>
                  </w:divBdr>
                </w:div>
                <w:div w:id="150216199">
                  <w:marLeft w:val="0"/>
                  <w:marRight w:val="0"/>
                  <w:marTop w:val="0"/>
                  <w:marBottom w:val="0"/>
                  <w:divBdr>
                    <w:top w:val="none" w:sz="0" w:space="0" w:color="auto"/>
                    <w:left w:val="none" w:sz="0" w:space="0" w:color="auto"/>
                    <w:bottom w:val="none" w:sz="0" w:space="0" w:color="auto"/>
                    <w:right w:val="none" w:sz="0" w:space="0" w:color="auto"/>
                  </w:divBdr>
                </w:div>
              </w:divsChild>
            </w:div>
            <w:div w:id="1086154175">
              <w:marLeft w:val="0"/>
              <w:marRight w:val="0"/>
              <w:marTop w:val="0"/>
              <w:marBottom w:val="0"/>
              <w:divBdr>
                <w:top w:val="none" w:sz="0" w:space="0" w:color="auto"/>
                <w:left w:val="none" w:sz="0" w:space="0" w:color="auto"/>
                <w:bottom w:val="none" w:sz="0" w:space="0" w:color="auto"/>
                <w:right w:val="none" w:sz="0" w:space="0" w:color="auto"/>
              </w:divBdr>
              <w:divsChild>
                <w:div w:id="1890336222">
                  <w:marLeft w:val="0"/>
                  <w:marRight w:val="0"/>
                  <w:marTop w:val="0"/>
                  <w:marBottom w:val="0"/>
                  <w:divBdr>
                    <w:top w:val="none" w:sz="0" w:space="0" w:color="auto"/>
                    <w:left w:val="none" w:sz="0" w:space="0" w:color="auto"/>
                    <w:bottom w:val="none" w:sz="0" w:space="0" w:color="auto"/>
                    <w:right w:val="none" w:sz="0" w:space="0" w:color="auto"/>
                  </w:divBdr>
                </w:div>
                <w:div w:id="2013870361">
                  <w:marLeft w:val="0"/>
                  <w:marRight w:val="0"/>
                  <w:marTop w:val="0"/>
                  <w:marBottom w:val="0"/>
                  <w:divBdr>
                    <w:top w:val="none" w:sz="0" w:space="0" w:color="auto"/>
                    <w:left w:val="none" w:sz="0" w:space="0" w:color="auto"/>
                    <w:bottom w:val="none" w:sz="0" w:space="0" w:color="auto"/>
                    <w:right w:val="none" w:sz="0" w:space="0" w:color="auto"/>
                  </w:divBdr>
                </w:div>
                <w:div w:id="57172475">
                  <w:marLeft w:val="0"/>
                  <w:marRight w:val="0"/>
                  <w:marTop w:val="0"/>
                  <w:marBottom w:val="0"/>
                  <w:divBdr>
                    <w:top w:val="none" w:sz="0" w:space="0" w:color="auto"/>
                    <w:left w:val="none" w:sz="0" w:space="0" w:color="auto"/>
                    <w:bottom w:val="none" w:sz="0" w:space="0" w:color="auto"/>
                    <w:right w:val="none" w:sz="0" w:space="0" w:color="auto"/>
                  </w:divBdr>
                </w:div>
                <w:div w:id="60294139">
                  <w:marLeft w:val="0"/>
                  <w:marRight w:val="0"/>
                  <w:marTop w:val="0"/>
                  <w:marBottom w:val="0"/>
                  <w:divBdr>
                    <w:top w:val="none" w:sz="0" w:space="0" w:color="auto"/>
                    <w:left w:val="none" w:sz="0" w:space="0" w:color="auto"/>
                    <w:bottom w:val="none" w:sz="0" w:space="0" w:color="auto"/>
                    <w:right w:val="none" w:sz="0" w:space="0" w:color="auto"/>
                  </w:divBdr>
                </w:div>
              </w:divsChild>
            </w:div>
            <w:div w:id="380061979">
              <w:marLeft w:val="0"/>
              <w:marRight w:val="0"/>
              <w:marTop w:val="0"/>
              <w:marBottom w:val="0"/>
              <w:divBdr>
                <w:top w:val="none" w:sz="0" w:space="0" w:color="auto"/>
                <w:left w:val="none" w:sz="0" w:space="0" w:color="auto"/>
                <w:bottom w:val="none" w:sz="0" w:space="0" w:color="auto"/>
                <w:right w:val="none" w:sz="0" w:space="0" w:color="auto"/>
              </w:divBdr>
              <w:divsChild>
                <w:div w:id="1970012274">
                  <w:marLeft w:val="0"/>
                  <w:marRight w:val="0"/>
                  <w:marTop w:val="0"/>
                  <w:marBottom w:val="0"/>
                  <w:divBdr>
                    <w:top w:val="none" w:sz="0" w:space="0" w:color="auto"/>
                    <w:left w:val="none" w:sz="0" w:space="0" w:color="auto"/>
                    <w:bottom w:val="none" w:sz="0" w:space="0" w:color="auto"/>
                    <w:right w:val="none" w:sz="0" w:space="0" w:color="auto"/>
                  </w:divBdr>
                </w:div>
              </w:divsChild>
            </w:div>
            <w:div w:id="1487697428">
              <w:marLeft w:val="0"/>
              <w:marRight w:val="0"/>
              <w:marTop w:val="0"/>
              <w:marBottom w:val="0"/>
              <w:divBdr>
                <w:top w:val="none" w:sz="0" w:space="0" w:color="auto"/>
                <w:left w:val="none" w:sz="0" w:space="0" w:color="auto"/>
                <w:bottom w:val="none" w:sz="0" w:space="0" w:color="auto"/>
                <w:right w:val="none" w:sz="0" w:space="0" w:color="auto"/>
              </w:divBdr>
              <w:divsChild>
                <w:div w:id="496382438">
                  <w:marLeft w:val="0"/>
                  <w:marRight w:val="0"/>
                  <w:marTop w:val="0"/>
                  <w:marBottom w:val="0"/>
                  <w:divBdr>
                    <w:top w:val="none" w:sz="0" w:space="0" w:color="auto"/>
                    <w:left w:val="none" w:sz="0" w:space="0" w:color="auto"/>
                    <w:bottom w:val="none" w:sz="0" w:space="0" w:color="auto"/>
                    <w:right w:val="none" w:sz="0" w:space="0" w:color="auto"/>
                  </w:divBdr>
                </w:div>
                <w:div w:id="1662854404">
                  <w:marLeft w:val="0"/>
                  <w:marRight w:val="0"/>
                  <w:marTop w:val="0"/>
                  <w:marBottom w:val="0"/>
                  <w:divBdr>
                    <w:top w:val="none" w:sz="0" w:space="0" w:color="auto"/>
                    <w:left w:val="none" w:sz="0" w:space="0" w:color="auto"/>
                    <w:bottom w:val="none" w:sz="0" w:space="0" w:color="auto"/>
                    <w:right w:val="none" w:sz="0" w:space="0" w:color="auto"/>
                  </w:divBdr>
                </w:div>
                <w:div w:id="333344931">
                  <w:marLeft w:val="0"/>
                  <w:marRight w:val="0"/>
                  <w:marTop w:val="0"/>
                  <w:marBottom w:val="0"/>
                  <w:divBdr>
                    <w:top w:val="none" w:sz="0" w:space="0" w:color="auto"/>
                    <w:left w:val="none" w:sz="0" w:space="0" w:color="auto"/>
                    <w:bottom w:val="none" w:sz="0" w:space="0" w:color="auto"/>
                    <w:right w:val="none" w:sz="0" w:space="0" w:color="auto"/>
                  </w:divBdr>
                </w:div>
              </w:divsChild>
            </w:div>
            <w:div w:id="1747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9855">
      <w:bodyDiv w:val="1"/>
      <w:marLeft w:val="0"/>
      <w:marRight w:val="0"/>
      <w:marTop w:val="0"/>
      <w:marBottom w:val="0"/>
      <w:divBdr>
        <w:top w:val="none" w:sz="0" w:space="0" w:color="auto"/>
        <w:left w:val="none" w:sz="0" w:space="0" w:color="auto"/>
        <w:bottom w:val="none" w:sz="0" w:space="0" w:color="auto"/>
        <w:right w:val="none" w:sz="0" w:space="0" w:color="auto"/>
      </w:divBdr>
      <w:divsChild>
        <w:div w:id="394200648">
          <w:marLeft w:val="547"/>
          <w:marRight w:val="0"/>
          <w:marTop w:val="0"/>
          <w:marBottom w:val="0"/>
          <w:divBdr>
            <w:top w:val="none" w:sz="0" w:space="0" w:color="auto"/>
            <w:left w:val="none" w:sz="0" w:space="0" w:color="auto"/>
            <w:bottom w:val="none" w:sz="0" w:space="0" w:color="auto"/>
            <w:right w:val="none" w:sz="0" w:space="0" w:color="auto"/>
          </w:divBdr>
        </w:div>
        <w:div w:id="2110541145">
          <w:marLeft w:val="547"/>
          <w:marRight w:val="0"/>
          <w:marTop w:val="0"/>
          <w:marBottom w:val="0"/>
          <w:divBdr>
            <w:top w:val="none" w:sz="0" w:space="0" w:color="auto"/>
            <w:left w:val="none" w:sz="0" w:space="0" w:color="auto"/>
            <w:bottom w:val="none" w:sz="0" w:space="0" w:color="auto"/>
            <w:right w:val="none" w:sz="0" w:space="0" w:color="auto"/>
          </w:divBdr>
        </w:div>
        <w:div w:id="2145272410">
          <w:marLeft w:val="547"/>
          <w:marRight w:val="0"/>
          <w:marTop w:val="0"/>
          <w:marBottom w:val="0"/>
          <w:divBdr>
            <w:top w:val="none" w:sz="0" w:space="0" w:color="auto"/>
            <w:left w:val="none" w:sz="0" w:space="0" w:color="auto"/>
            <w:bottom w:val="none" w:sz="0" w:space="0" w:color="auto"/>
            <w:right w:val="none" w:sz="0" w:space="0" w:color="auto"/>
          </w:divBdr>
        </w:div>
      </w:divsChild>
    </w:div>
    <w:div w:id="198666709">
      <w:bodyDiv w:val="1"/>
      <w:marLeft w:val="0"/>
      <w:marRight w:val="0"/>
      <w:marTop w:val="0"/>
      <w:marBottom w:val="0"/>
      <w:divBdr>
        <w:top w:val="none" w:sz="0" w:space="0" w:color="auto"/>
        <w:left w:val="none" w:sz="0" w:space="0" w:color="auto"/>
        <w:bottom w:val="none" w:sz="0" w:space="0" w:color="auto"/>
        <w:right w:val="none" w:sz="0" w:space="0" w:color="auto"/>
      </w:divBdr>
    </w:div>
    <w:div w:id="222374541">
      <w:bodyDiv w:val="1"/>
      <w:marLeft w:val="0"/>
      <w:marRight w:val="0"/>
      <w:marTop w:val="0"/>
      <w:marBottom w:val="0"/>
      <w:divBdr>
        <w:top w:val="none" w:sz="0" w:space="0" w:color="auto"/>
        <w:left w:val="none" w:sz="0" w:space="0" w:color="auto"/>
        <w:bottom w:val="none" w:sz="0" w:space="0" w:color="auto"/>
        <w:right w:val="none" w:sz="0" w:space="0" w:color="auto"/>
      </w:divBdr>
      <w:divsChild>
        <w:div w:id="1381590000">
          <w:marLeft w:val="0"/>
          <w:marRight w:val="0"/>
          <w:marTop w:val="0"/>
          <w:marBottom w:val="0"/>
          <w:divBdr>
            <w:top w:val="none" w:sz="0" w:space="0" w:color="auto"/>
            <w:left w:val="none" w:sz="0" w:space="0" w:color="auto"/>
            <w:bottom w:val="none" w:sz="0" w:space="0" w:color="auto"/>
            <w:right w:val="none" w:sz="0" w:space="0" w:color="auto"/>
          </w:divBdr>
          <w:divsChild>
            <w:div w:id="10407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884">
      <w:bodyDiv w:val="1"/>
      <w:marLeft w:val="0"/>
      <w:marRight w:val="0"/>
      <w:marTop w:val="0"/>
      <w:marBottom w:val="0"/>
      <w:divBdr>
        <w:top w:val="none" w:sz="0" w:space="0" w:color="auto"/>
        <w:left w:val="none" w:sz="0" w:space="0" w:color="auto"/>
        <w:bottom w:val="none" w:sz="0" w:space="0" w:color="auto"/>
        <w:right w:val="none" w:sz="0" w:space="0" w:color="auto"/>
      </w:divBdr>
    </w:div>
    <w:div w:id="357393786">
      <w:bodyDiv w:val="1"/>
      <w:marLeft w:val="0"/>
      <w:marRight w:val="0"/>
      <w:marTop w:val="0"/>
      <w:marBottom w:val="0"/>
      <w:divBdr>
        <w:top w:val="none" w:sz="0" w:space="0" w:color="auto"/>
        <w:left w:val="none" w:sz="0" w:space="0" w:color="auto"/>
        <w:bottom w:val="none" w:sz="0" w:space="0" w:color="auto"/>
        <w:right w:val="none" w:sz="0" w:space="0" w:color="auto"/>
      </w:divBdr>
    </w:div>
    <w:div w:id="405302015">
      <w:bodyDiv w:val="1"/>
      <w:marLeft w:val="0"/>
      <w:marRight w:val="0"/>
      <w:marTop w:val="0"/>
      <w:marBottom w:val="0"/>
      <w:divBdr>
        <w:top w:val="none" w:sz="0" w:space="0" w:color="auto"/>
        <w:left w:val="none" w:sz="0" w:space="0" w:color="auto"/>
        <w:bottom w:val="none" w:sz="0" w:space="0" w:color="auto"/>
        <w:right w:val="none" w:sz="0" w:space="0" w:color="auto"/>
      </w:divBdr>
      <w:divsChild>
        <w:div w:id="1225531505">
          <w:marLeft w:val="0"/>
          <w:marRight w:val="0"/>
          <w:marTop w:val="0"/>
          <w:marBottom w:val="0"/>
          <w:divBdr>
            <w:top w:val="none" w:sz="0" w:space="0" w:color="auto"/>
            <w:left w:val="none" w:sz="0" w:space="0" w:color="auto"/>
            <w:bottom w:val="none" w:sz="0" w:space="0" w:color="auto"/>
            <w:right w:val="none" w:sz="0" w:space="0" w:color="auto"/>
          </w:divBdr>
        </w:div>
      </w:divsChild>
    </w:div>
    <w:div w:id="412631200">
      <w:bodyDiv w:val="1"/>
      <w:marLeft w:val="0"/>
      <w:marRight w:val="0"/>
      <w:marTop w:val="0"/>
      <w:marBottom w:val="0"/>
      <w:divBdr>
        <w:top w:val="none" w:sz="0" w:space="0" w:color="auto"/>
        <w:left w:val="none" w:sz="0" w:space="0" w:color="auto"/>
        <w:bottom w:val="none" w:sz="0" w:space="0" w:color="auto"/>
        <w:right w:val="none" w:sz="0" w:space="0" w:color="auto"/>
      </w:divBdr>
    </w:div>
    <w:div w:id="493378188">
      <w:bodyDiv w:val="1"/>
      <w:marLeft w:val="0"/>
      <w:marRight w:val="0"/>
      <w:marTop w:val="0"/>
      <w:marBottom w:val="0"/>
      <w:divBdr>
        <w:top w:val="none" w:sz="0" w:space="0" w:color="auto"/>
        <w:left w:val="none" w:sz="0" w:space="0" w:color="auto"/>
        <w:bottom w:val="none" w:sz="0" w:space="0" w:color="auto"/>
        <w:right w:val="none" w:sz="0" w:space="0" w:color="auto"/>
      </w:divBdr>
    </w:div>
    <w:div w:id="584803284">
      <w:bodyDiv w:val="1"/>
      <w:marLeft w:val="0"/>
      <w:marRight w:val="0"/>
      <w:marTop w:val="0"/>
      <w:marBottom w:val="0"/>
      <w:divBdr>
        <w:top w:val="none" w:sz="0" w:space="0" w:color="auto"/>
        <w:left w:val="none" w:sz="0" w:space="0" w:color="auto"/>
        <w:bottom w:val="none" w:sz="0" w:space="0" w:color="auto"/>
        <w:right w:val="none" w:sz="0" w:space="0" w:color="auto"/>
      </w:divBdr>
      <w:divsChild>
        <w:div w:id="633220957">
          <w:marLeft w:val="547"/>
          <w:marRight w:val="0"/>
          <w:marTop w:val="0"/>
          <w:marBottom w:val="0"/>
          <w:divBdr>
            <w:top w:val="none" w:sz="0" w:space="0" w:color="auto"/>
            <w:left w:val="none" w:sz="0" w:space="0" w:color="auto"/>
            <w:bottom w:val="none" w:sz="0" w:space="0" w:color="auto"/>
            <w:right w:val="none" w:sz="0" w:space="0" w:color="auto"/>
          </w:divBdr>
        </w:div>
      </w:divsChild>
    </w:div>
    <w:div w:id="608008746">
      <w:bodyDiv w:val="1"/>
      <w:marLeft w:val="0"/>
      <w:marRight w:val="0"/>
      <w:marTop w:val="0"/>
      <w:marBottom w:val="0"/>
      <w:divBdr>
        <w:top w:val="none" w:sz="0" w:space="0" w:color="auto"/>
        <w:left w:val="none" w:sz="0" w:space="0" w:color="auto"/>
        <w:bottom w:val="none" w:sz="0" w:space="0" w:color="auto"/>
        <w:right w:val="none" w:sz="0" w:space="0" w:color="auto"/>
      </w:divBdr>
      <w:divsChild>
        <w:div w:id="343242828">
          <w:marLeft w:val="547"/>
          <w:marRight w:val="0"/>
          <w:marTop w:val="0"/>
          <w:marBottom w:val="0"/>
          <w:divBdr>
            <w:top w:val="none" w:sz="0" w:space="0" w:color="auto"/>
            <w:left w:val="none" w:sz="0" w:space="0" w:color="auto"/>
            <w:bottom w:val="none" w:sz="0" w:space="0" w:color="auto"/>
            <w:right w:val="none" w:sz="0" w:space="0" w:color="auto"/>
          </w:divBdr>
        </w:div>
        <w:div w:id="800727188">
          <w:marLeft w:val="547"/>
          <w:marRight w:val="0"/>
          <w:marTop w:val="0"/>
          <w:marBottom w:val="0"/>
          <w:divBdr>
            <w:top w:val="none" w:sz="0" w:space="0" w:color="auto"/>
            <w:left w:val="none" w:sz="0" w:space="0" w:color="auto"/>
            <w:bottom w:val="none" w:sz="0" w:space="0" w:color="auto"/>
            <w:right w:val="none" w:sz="0" w:space="0" w:color="auto"/>
          </w:divBdr>
        </w:div>
        <w:div w:id="1628732410">
          <w:marLeft w:val="547"/>
          <w:marRight w:val="0"/>
          <w:marTop w:val="0"/>
          <w:marBottom w:val="0"/>
          <w:divBdr>
            <w:top w:val="none" w:sz="0" w:space="0" w:color="auto"/>
            <w:left w:val="none" w:sz="0" w:space="0" w:color="auto"/>
            <w:bottom w:val="none" w:sz="0" w:space="0" w:color="auto"/>
            <w:right w:val="none" w:sz="0" w:space="0" w:color="auto"/>
          </w:divBdr>
        </w:div>
        <w:div w:id="1110975247">
          <w:marLeft w:val="547"/>
          <w:marRight w:val="0"/>
          <w:marTop w:val="0"/>
          <w:marBottom w:val="0"/>
          <w:divBdr>
            <w:top w:val="none" w:sz="0" w:space="0" w:color="auto"/>
            <w:left w:val="none" w:sz="0" w:space="0" w:color="auto"/>
            <w:bottom w:val="none" w:sz="0" w:space="0" w:color="auto"/>
            <w:right w:val="none" w:sz="0" w:space="0" w:color="auto"/>
          </w:divBdr>
        </w:div>
        <w:div w:id="226383245">
          <w:marLeft w:val="547"/>
          <w:marRight w:val="0"/>
          <w:marTop w:val="0"/>
          <w:marBottom w:val="0"/>
          <w:divBdr>
            <w:top w:val="none" w:sz="0" w:space="0" w:color="auto"/>
            <w:left w:val="none" w:sz="0" w:space="0" w:color="auto"/>
            <w:bottom w:val="none" w:sz="0" w:space="0" w:color="auto"/>
            <w:right w:val="none" w:sz="0" w:space="0" w:color="auto"/>
          </w:divBdr>
        </w:div>
      </w:divsChild>
    </w:div>
    <w:div w:id="641806983">
      <w:bodyDiv w:val="1"/>
      <w:marLeft w:val="0"/>
      <w:marRight w:val="0"/>
      <w:marTop w:val="0"/>
      <w:marBottom w:val="0"/>
      <w:divBdr>
        <w:top w:val="none" w:sz="0" w:space="0" w:color="auto"/>
        <w:left w:val="none" w:sz="0" w:space="0" w:color="auto"/>
        <w:bottom w:val="none" w:sz="0" w:space="0" w:color="auto"/>
        <w:right w:val="none" w:sz="0" w:space="0" w:color="auto"/>
      </w:divBdr>
      <w:divsChild>
        <w:div w:id="862131299">
          <w:marLeft w:val="547"/>
          <w:marRight w:val="0"/>
          <w:marTop w:val="0"/>
          <w:marBottom w:val="0"/>
          <w:divBdr>
            <w:top w:val="none" w:sz="0" w:space="0" w:color="auto"/>
            <w:left w:val="none" w:sz="0" w:space="0" w:color="auto"/>
            <w:bottom w:val="none" w:sz="0" w:space="0" w:color="auto"/>
            <w:right w:val="none" w:sz="0" w:space="0" w:color="auto"/>
          </w:divBdr>
        </w:div>
        <w:div w:id="979918415">
          <w:marLeft w:val="547"/>
          <w:marRight w:val="0"/>
          <w:marTop w:val="0"/>
          <w:marBottom w:val="0"/>
          <w:divBdr>
            <w:top w:val="none" w:sz="0" w:space="0" w:color="auto"/>
            <w:left w:val="none" w:sz="0" w:space="0" w:color="auto"/>
            <w:bottom w:val="none" w:sz="0" w:space="0" w:color="auto"/>
            <w:right w:val="none" w:sz="0" w:space="0" w:color="auto"/>
          </w:divBdr>
        </w:div>
      </w:divsChild>
    </w:div>
    <w:div w:id="687407827">
      <w:bodyDiv w:val="1"/>
      <w:marLeft w:val="0"/>
      <w:marRight w:val="0"/>
      <w:marTop w:val="0"/>
      <w:marBottom w:val="0"/>
      <w:divBdr>
        <w:top w:val="none" w:sz="0" w:space="0" w:color="auto"/>
        <w:left w:val="none" w:sz="0" w:space="0" w:color="auto"/>
        <w:bottom w:val="none" w:sz="0" w:space="0" w:color="auto"/>
        <w:right w:val="none" w:sz="0" w:space="0" w:color="auto"/>
      </w:divBdr>
    </w:div>
    <w:div w:id="743793988">
      <w:bodyDiv w:val="1"/>
      <w:marLeft w:val="0"/>
      <w:marRight w:val="0"/>
      <w:marTop w:val="0"/>
      <w:marBottom w:val="0"/>
      <w:divBdr>
        <w:top w:val="none" w:sz="0" w:space="0" w:color="auto"/>
        <w:left w:val="none" w:sz="0" w:space="0" w:color="auto"/>
        <w:bottom w:val="none" w:sz="0" w:space="0" w:color="auto"/>
        <w:right w:val="none" w:sz="0" w:space="0" w:color="auto"/>
      </w:divBdr>
    </w:div>
    <w:div w:id="769589984">
      <w:bodyDiv w:val="1"/>
      <w:marLeft w:val="0"/>
      <w:marRight w:val="0"/>
      <w:marTop w:val="0"/>
      <w:marBottom w:val="0"/>
      <w:divBdr>
        <w:top w:val="none" w:sz="0" w:space="0" w:color="auto"/>
        <w:left w:val="none" w:sz="0" w:space="0" w:color="auto"/>
        <w:bottom w:val="none" w:sz="0" w:space="0" w:color="auto"/>
        <w:right w:val="none" w:sz="0" w:space="0" w:color="auto"/>
      </w:divBdr>
      <w:divsChild>
        <w:div w:id="1541554429">
          <w:marLeft w:val="547"/>
          <w:marRight w:val="0"/>
          <w:marTop w:val="0"/>
          <w:marBottom w:val="0"/>
          <w:divBdr>
            <w:top w:val="none" w:sz="0" w:space="0" w:color="auto"/>
            <w:left w:val="none" w:sz="0" w:space="0" w:color="auto"/>
            <w:bottom w:val="none" w:sz="0" w:space="0" w:color="auto"/>
            <w:right w:val="none" w:sz="0" w:space="0" w:color="auto"/>
          </w:divBdr>
        </w:div>
        <w:div w:id="1391925444">
          <w:marLeft w:val="547"/>
          <w:marRight w:val="0"/>
          <w:marTop w:val="0"/>
          <w:marBottom w:val="0"/>
          <w:divBdr>
            <w:top w:val="none" w:sz="0" w:space="0" w:color="auto"/>
            <w:left w:val="none" w:sz="0" w:space="0" w:color="auto"/>
            <w:bottom w:val="none" w:sz="0" w:space="0" w:color="auto"/>
            <w:right w:val="none" w:sz="0" w:space="0" w:color="auto"/>
          </w:divBdr>
        </w:div>
      </w:divsChild>
    </w:div>
    <w:div w:id="812066222">
      <w:bodyDiv w:val="1"/>
      <w:marLeft w:val="0"/>
      <w:marRight w:val="0"/>
      <w:marTop w:val="0"/>
      <w:marBottom w:val="0"/>
      <w:divBdr>
        <w:top w:val="none" w:sz="0" w:space="0" w:color="auto"/>
        <w:left w:val="none" w:sz="0" w:space="0" w:color="auto"/>
        <w:bottom w:val="none" w:sz="0" w:space="0" w:color="auto"/>
        <w:right w:val="none" w:sz="0" w:space="0" w:color="auto"/>
      </w:divBdr>
      <w:divsChild>
        <w:div w:id="1668094632">
          <w:marLeft w:val="547"/>
          <w:marRight w:val="0"/>
          <w:marTop w:val="0"/>
          <w:marBottom w:val="0"/>
          <w:divBdr>
            <w:top w:val="none" w:sz="0" w:space="0" w:color="auto"/>
            <w:left w:val="none" w:sz="0" w:space="0" w:color="auto"/>
            <w:bottom w:val="none" w:sz="0" w:space="0" w:color="auto"/>
            <w:right w:val="none" w:sz="0" w:space="0" w:color="auto"/>
          </w:divBdr>
        </w:div>
      </w:divsChild>
    </w:div>
    <w:div w:id="889001667">
      <w:bodyDiv w:val="1"/>
      <w:marLeft w:val="0"/>
      <w:marRight w:val="0"/>
      <w:marTop w:val="0"/>
      <w:marBottom w:val="0"/>
      <w:divBdr>
        <w:top w:val="none" w:sz="0" w:space="0" w:color="auto"/>
        <w:left w:val="none" w:sz="0" w:space="0" w:color="auto"/>
        <w:bottom w:val="none" w:sz="0" w:space="0" w:color="auto"/>
        <w:right w:val="none" w:sz="0" w:space="0" w:color="auto"/>
      </w:divBdr>
    </w:div>
    <w:div w:id="958485425">
      <w:bodyDiv w:val="1"/>
      <w:marLeft w:val="0"/>
      <w:marRight w:val="0"/>
      <w:marTop w:val="0"/>
      <w:marBottom w:val="0"/>
      <w:divBdr>
        <w:top w:val="none" w:sz="0" w:space="0" w:color="auto"/>
        <w:left w:val="none" w:sz="0" w:space="0" w:color="auto"/>
        <w:bottom w:val="none" w:sz="0" w:space="0" w:color="auto"/>
        <w:right w:val="none" w:sz="0" w:space="0" w:color="auto"/>
      </w:divBdr>
    </w:div>
    <w:div w:id="999578113">
      <w:bodyDiv w:val="1"/>
      <w:marLeft w:val="0"/>
      <w:marRight w:val="0"/>
      <w:marTop w:val="0"/>
      <w:marBottom w:val="0"/>
      <w:divBdr>
        <w:top w:val="none" w:sz="0" w:space="0" w:color="auto"/>
        <w:left w:val="none" w:sz="0" w:space="0" w:color="auto"/>
        <w:bottom w:val="none" w:sz="0" w:space="0" w:color="auto"/>
        <w:right w:val="none" w:sz="0" w:space="0" w:color="auto"/>
      </w:divBdr>
    </w:div>
    <w:div w:id="1059211489">
      <w:bodyDiv w:val="1"/>
      <w:marLeft w:val="0"/>
      <w:marRight w:val="0"/>
      <w:marTop w:val="0"/>
      <w:marBottom w:val="0"/>
      <w:divBdr>
        <w:top w:val="none" w:sz="0" w:space="0" w:color="auto"/>
        <w:left w:val="none" w:sz="0" w:space="0" w:color="auto"/>
        <w:bottom w:val="none" w:sz="0" w:space="0" w:color="auto"/>
        <w:right w:val="none" w:sz="0" w:space="0" w:color="auto"/>
      </w:divBdr>
      <w:divsChild>
        <w:div w:id="1497721053">
          <w:marLeft w:val="547"/>
          <w:marRight w:val="0"/>
          <w:marTop w:val="0"/>
          <w:marBottom w:val="0"/>
          <w:divBdr>
            <w:top w:val="none" w:sz="0" w:space="0" w:color="auto"/>
            <w:left w:val="none" w:sz="0" w:space="0" w:color="auto"/>
            <w:bottom w:val="none" w:sz="0" w:space="0" w:color="auto"/>
            <w:right w:val="none" w:sz="0" w:space="0" w:color="auto"/>
          </w:divBdr>
        </w:div>
        <w:div w:id="539903289">
          <w:marLeft w:val="547"/>
          <w:marRight w:val="0"/>
          <w:marTop w:val="0"/>
          <w:marBottom w:val="0"/>
          <w:divBdr>
            <w:top w:val="none" w:sz="0" w:space="0" w:color="auto"/>
            <w:left w:val="none" w:sz="0" w:space="0" w:color="auto"/>
            <w:bottom w:val="none" w:sz="0" w:space="0" w:color="auto"/>
            <w:right w:val="none" w:sz="0" w:space="0" w:color="auto"/>
          </w:divBdr>
        </w:div>
      </w:divsChild>
    </w:div>
    <w:div w:id="1135873436">
      <w:bodyDiv w:val="1"/>
      <w:marLeft w:val="0"/>
      <w:marRight w:val="0"/>
      <w:marTop w:val="0"/>
      <w:marBottom w:val="0"/>
      <w:divBdr>
        <w:top w:val="none" w:sz="0" w:space="0" w:color="auto"/>
        <w:left w:val="none" w:sz="0" w:space="0" w:color="auto"/>
        <w:bottom w:val="none" w:sz="0" w:space="0" w:color="auto"/>
        <w:right w:val="none" w:sz="0" w:space="0" w:color="auto"/>
      </w:divBdr>
      <w:divsChild>
        <w:div w:id="1921521068">
          <w:marLeft w:val="547"/>
          <w:marRight w:val="0"/>
          <w:marTop w:val="0"/>
          <w:marBottom w:val="0"/>
          <w:divBdr>
            <w:top w:val="none" w:sz="0" w:space="0" w:color="auto"/>
            <w:left w:val="none" w:sz="0" w:space="0" w:color="auto"/>
            <w:bottom w:val="none" w:sz="0" w:space="0" w:color="auto"/>
            <w:right w:val="none" w:sz="0" w:space="0" w:color="auto"/>
          </w:divBdr>
        </w:div>
        <w:div w:id="1928884393">
          <w:marLeft w:val="547"/>
          <w:marRight w:val="0"/>
          <w:marTop w:val="0"/>
          <w:marBottom w:val="0"/>
          <w:divBdr>
            <w:top w:val="none" w:sz="0" w:space="0" w:color="auto"/>
            <w:left w:val="none" w:sz="0" w:space="0" w:color="auto"/>
            <w:bottom w:val="none" w:sz="0" w:space="0" w:color="auto"/>
            <w:right w:val="none" w:sz="0" w:space="0" w:color="auto"/>
          </w:divBdr>
        </w:div>
        <w:div w:id="997684216">
          <w:marLeft w:val="547"/>
          <w:marRight w:val="0"/>
          <w:marTop w:val="0"/>
          <w:marBottom w:val="0"/>
          <w:divBdr>
            <w:top w:val="none" w:sz="0" w:space="0" w:color="auto"/>
            <w:left w:val="none" w:sz="0" w:space="0" w:color="auto"/>
            <w:bottom w:val="none" w:sz="0" w:space="0" w:color="auto"/>
            <w:right w:val="none" w:sz="0" w:space="0" w:color="auto"/>
          </w:divBdr>
        </w:div>
        <w:div w:id="694884662">
          <w:marLeft w:val="547"/>
          <w:marRight w:val="0"/>
          <w:marTop w:val="0"/>
          <w:marBottom w:val="0"/>
          <w:divBdr>
            <w:top w:val="none" w:sz="0" w:space="0" w:color="auto"/>
            <w:left w:val="none" w:sz="0" w:space="0" w:color="auto"/>
            <w:bottom w:val="none" w:sz="0" w:space="0" w:color="auto"/>
            <w:right w:val="none" w:sz="0" w:space="0" w:color="auto"/>
          </w:divBdr>
        </w:div>
      </w:divsChild>
    </w:div>
    <w:div w:id="1203323585">
      <w:bodyDiv w:val="1"/>
      <w:marLeft w:val="0"/>
      <w:marRight w:val="0"/>
      <w:marTop w:val="0"/>
      <w:marBottom w:val="0"/>
      <w:divBdr>
        <w:top w:val="none" w:sz="0" w:space="0" w:color="auto"/>
        <w:left w:val="none" w:sz="0" w:space="0" w:color="auto"/>
        <w:bottom w:val="none" w:sz="0" w:space="0" w:color="auto"/>
        <w:right w:val="none" w:sz="0" w:space="0" w:color="auto"/>
      </w:divBdr>
    </w:div>
    <w:div w:id="1239679177">
      <w:bodyDiv w:val="1"/>
      <w:marLeft w:val="0"/>
      <w:marRight w:val="0"/>
      <w:marTop w:val="0"/>
      <w:marBottom w:val="0"/>
      <w:divBdr>
        <w:top w:val="none" w:sz="0" w:space="0" w:color="auto"/>
        <w:left w:val="none" w:sz="0" w:space="0" w:color="auto"/>
        <w:bottom w:val="none" w:sz="0" w:space="0" w:color="auto"/>
        <w:right w:val="none" w:sz="0" w:space="0" w:color="auto"/>
      </w:divBdr>
      <w:divsChild>
        <w:div w:id="1414469809">
          <w:marLeft w:val="0"/>
          <w:marRight w:val="0"/>
          <w:marTop w:val="0"/>
          <w:marBottom w:val="0"/>
          <w:divBdr>
            <w:top w:val="none" w:sz="0" w:space="0" w:color="auto"/>
            <w:left w:val="none" w:sz="0" w:space="0" w:color="auto"/>
            <w:bottom w:val="none" w:sz="0" w:space="0" w:color="auto"/>
            <w:right w:val="none" w:sz="0" w:space="0" w:color="auto"/>
          </w:divBdr>
        </w:div>
      </w:divsChild>
    </w:div>
    <w:div w:id="1291782663">
      <w:bodyDiv w:val="1"/>
      <w:marLeft w:val="0"/>
      <w:marRight w:val="0"/>
      <w:marTop w:val="0"/>
      <w:marBottom w:val="0"/>
      <w:divBdr>
        <w:top w:val="none" w:sz="0" w:space="0" w:color="auto"/>
        <w:left w:val="none" w:sz="0" w:space="0" w:color="auto"/>
        <w:bottom w:val="none" w:sz="0" w:space="0" w:color="auto"/>
        <w:right w:val="none" w:sz="0" w:space="0" w:color="auto"/>
      </w:divBdr>
      <w:divsChild>
        <w:div w:id="935208769">
          <w:marLeft w:val="547"/>
          <w:marRight w:val="0"/>
          <w:marTop w:val="0"/>
          <w:marBottom w:val="0"/>
          <w:divBdr>
            <w:top w:val="none" w:sz="0" w:space="0" w:color="auto"/>
            <w:left w:val="none" w:sz="0" w:space="0" w:color="auto"/>
            <w:bottom w:val="none" w:sz="0" w:space="0" w:color="auto"/>
            <w:right w:val="none" w:sz="0" w:space="0" w:color="auto"/>
          </w:divBdr>
        </w:div>
        <w:div w:id="209614768">
          <w:marLeft w:val="547"/>
          <w:marRight w:val="0"/>
          <w:marTop w:val="0"/>
          <w:marBottom w:val="0"/>
          <w:divBdr>
            <w:top w:val="none" w:sz="0" w:space="0" w:color="auto"/>
            <w:left w:val="none" w:sz="0" w:space="0" w:color="auto"/>
            <w:bottom w:val="none" w:sz="0" w:space="0" w:color="auto"/>
            <w:right w:val="none" w:sz="0" w:space="0" w:color="auto"/>
          </w:divBdr>
        </w:div>
      </w:divsChild>
    </w:div>
    <w:div w:id="1338800812">
      <w:bodyDiv w:val="1"/>
      <w:marLeft w:val="0"/>
      <w:marRight w:val="0"/>
      <w:marTop w:val="0"/>
      <w:marBottom w:val="0"/>
      <w:divBdr>
        <w:top w:val="none" w:sz="0" w:space="0" w:color="auto"/>
        <w:left w:val="none" w:sz="0" w:space="0" w:color="auto"/>
        <w:bottom w:val="none" w:sz="0" w:space="0" w:color="auto"/>
        <w:right w:val="none" w:sz="0" w:space="0" w:color="auto"/>
      </w:divBdr>
      <w:divsChild>
        <w:div w:id="497696027">
          <w:marLeft w:val="0"/>
          <w:marRight w:val="0"/>
          <w:marTop w:val="0"/>
          <w:marBottom w:val="0"/>
          <w:divBdr>
            <w:top w:val="none" w:sz="0" w:space="0" w:color="auto"/>
            <w:left w:val="none" w:sz="0" w:space="0" w:color="auto"/>
            <w:bottom w:val="none" w:sz="0" w:space="0" w:color="auto"/>
            <w:right w:val="none" w:sz="0" w:space="0" w:color="auto"/>
          </w:divBdr>
        </w:div>
      </w:divsChild>
    </w:div>
    <w:div w:id="1513954324">
      <w:bodyDiv w:val="1"/>
      <w:marLeft w:val="0"/>
      <w:marRight w:val="0"/>
      <w:marTop w:val="0"/>
      <w:marBottom w:val="0"/>
      <w:divBdr>
        <w:top w:val="none" w:sz="0" w:space="0" w:color="auto"/>
        <w:left w:val="none" w:sz="0" w:space="0" w:color="auto"/>
        <w:bottom w:val="none" w:sz="0" w:space="0" w:color="auto"/>
        <w:right w:val="none" w:sz="0" w:space="0" w:color="auto"/>
      </w:divBdr>
    </w:div>
    <w:div w:id="1564561461">
      <w:bodyDiv w:val="1"/>
      <w:marLeft w:val="0"/>
      <w:marRight w:val="0"/>
      <w:marTop w:val="0"/>
      <w:marBottom w:val="0"/>
      <w:divBdr>
        <w:top w:val="none" w:sz="0" w:space="0" w:color="auto"/>
        <w:left w:val="none" w:sz="0" w:space="0" w:color="auto"/>
        <w:bottom w:val="none" w:sz="0" w:space="0" w:color="auto"/>
        <w:right w:val="none" w:sz="0" w:space="0" w:color="auto"/>
      </w:divBdr>
      <w:divsChild>
        <w:div w:id="1341084320">
          <w:marLeft w:val="547"/>
          <w:marRight w:val="0"/>
          <w:marTop w:val="0"/>
          <w:marBottom w:val="0"/>
          <w:divBdr>
            <w:top w:val="none" w:sz="0" w:space="0" w:color="auto"/>
            <w:left w:val="none" w:sz="0" w:space="0" w:color="auto"/>
            <w:bottom w:val="none" w:sz="0" w:space="0" w:color="auto"/>
            <w:right w:val="none" w:sz="0" w:space="0" w:color="auto"/>
          </w:divBdr>
        </w:div>
      </w:divsChild>
    </w:div>
    <w:div w:id="1623540118">
      <w:bodyDiv w:val="1"/>
      <w:marLeft w:val="0"/>
      <w:marRight w:val="0"/>
      <w:marTop w:val="0"/>
      <w:marBottom w:val="0"/>
      <w:divBdr>
        <w:top w:val="none" w:sz="0" w:space="0" w:color="auto"/>
        <w:left w:val="none" w:sz="0" w:space="0" w:color="auto"/>
        <w:bottom w:val="none" w:sz="0" w:space="0" w:color="auto"/>
        <w:right w:val="none" w:sz="0" w:space="0" w:color="auto"/>
      </w:divBdr>
    </w:div>
    <w:div w:id="1624001009">
      <w:bodyDiv w:val="1"/>
      <w:marLeft w:val="0"/>
      <w:marRight w:val="0"/>
      <w:marTop w:val="0"/>
      <w:marBottom w:val="0"/>
      <w:divBdr>
        <w:top w:val="none" w:sz="0" w:space="0" w:color="auto"/>
        <w:left w:val="none" w:sz="0" w:space="0" w:color="auto"/>
        <w:bottom w:val="none" w:sz="0" w:space="0" w:color="auto"/>
        <w:right w:val="none" w:sz="0" w:space="0" w:color="auto"/>
      </w:divBdr>
    </w:div>
    <w:div w:id="1686983565">
      <w:bodyDiv w:val="1"/>
      <w:marLeft w:val="0"/>
      <w:marRight w:val="0"/>
      <w:marTop w:val="0"/>
      <w:marBottom w:val="0"/>
      <w:divBdr>
        <w:top w:val="none" w:sz="0" w:space="0" w:color="auto"/>
        <w:left w:val="none" w:sz="0" w:space="0" w:color="auto"/>
        <w:bottom w:val="none" w:sz="0" w:space="0" w:color="auto"/>
        <w:right w:val="none" w:sz="0" w:space="0" w:color="auto"/>
      </w:divBdr>
      <w:divsChild>
        <w:div w:id="757949100">
          <w:blockQuote w:val="1"/>
          <w:marLeft w:val="720"/>
          <w:marRight w:val="720"/>
          <w:marTop w:val="100"/>
          <w:marBottom w:val="100"/>
          <w:divBdr>
            <w:top w:val="none" w:sz="0" w:space="0" w:color="auto"/>
            <w:left w:val="none" w:sz="0" w:space="0" w:color="auto"/>
            <w:bottom w:val="none" w:sz="0" w:space="0" w:color="auto"/>
            <w:right w:val="none" w:sz="0" w:space="0" w:color="auto"/>
          </w:divBdr>
        </w:div>
        <w:div w:id="27121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55446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00951">
      <w:bodyDiv w:val="1"/>
      <w:marLeft w:val="0"/>
      <w:marRight w:val="0"/>
      <w:marTop w:val="0"/>
      <w:marBottom w:val="0"/>
      <w:divBdr>
        <w:top w:val="none" w:sz="0" w:space="0" w:color="auto"/>
        <w:left w:val="none" w:sz="0" w:space="0" w:color="auto"/>
        <w:bottom w:val="none" w:sz="0" w:space="0" w:color="auto"/>
        <w:right w:val="none" w:sz="0" w:space="0" w:color="auto"/>
      </w:divBdr>
    </w:div>
    <w:div w:id="1818372666">
      <w:bodyDiv w:val="1"/>
      <w:marLeft w:val="0"/>
      <w:marRight w:val="0"/>
      <w:marTop w:val="0"/>
      <w:marBottom w:val="0"/>
      <w:divBdr>
        <w:top w:val="none" w:sz="0" w:space="0" w:color="auto"/>
        <w:left w:val="none" w:sz="0" w:space="0" w:color="auto"/>
        <w:bottom w:val="none" w:sz="0" w:space="0" w:color="auto"/>
        <w:right w:val="none" w:sz="0" w:space="0" w:color="auto"/>
      </w:divBdr>
      <w:divsChild>
        <w:div w:id="1343043264">
          <w:marLeft w:val="0"/>
          <w:marRight w:val="0"/>
          <w:marTop w:val="0"/>
          <w:marBottom w:val="0"/>
          <w:divBdr>
            <w:top w:val="none" w:sz="0" w:space="0" w:color="auto"/>
            <w:left w:val="none" w:sz="0" w:space="0" w:color="auto"/>
            <w:bottom w:val="none" w:sz="0" w:space="0" w:color="auto"/>
            <w:right w:val="none" w:sz="0" w:space="0" w:color="auto"/>
          </w:divBdr>
          <w:divsChild>
            <w:div w:id="90471545">
              <w:marLeft w:val="0"/>
              <w:marRight w:val="0"/>
              <w:marTop w:val="0"/>
              <w:marBottom w:val="0"/>
              <w:divBdr>
                <w:top w:val="none" w:sz="0" w:space="0" w:color="auto"/>
                <w:left w:val="none" w:sz="0" w:space="0" w:color="auto"/>
                <w:bottom w:val="none" w:sz="0" w:space="0" w:color="auto"/>
                <w:right w:val="none" w:sz="0" w:space="0" w:color="auto"/>
              </w:divBdr>
              <w:divsChild>
                <w:div w:id="96803227">
                  <w:marLeft w:val="0"/>
                  <w:marRight w:val="0"/>
                  <w:marTop w:val="0"/>
                  <w:marBottom w:val="0"/>
                  <w:divBdr>
                    <w:top w:val="none" w:sz="0" w:space="0" w:color="auto"/>
                    <w:left w:val="none" w:sz="0" w:space="0" w:color="auto"/>
                    <w:bottom w:val="none" w:sz="0" w:space="0" w:color="auto"/>
                    <w:right w:val="none" w:sz="0" w:space="0" w:color="auto"/>
                  </w:divBdr>
                </w:div>
                <w:div w:id="1338918428">
                  <w:marLeft w:val="0"/>
                  <w:marRight w:val="0"/>
                  <w:marTop w:val="0"/>
                  <w:marBottom w:val="0"/>
                  <w:divBdr>
                    <w:top w:val="none" w:sz="0" w:space="0" w:color="auto"/>
                    <w:left w:val="none" w:sz="0" w:space="0" w:color="auto"/>
                    <w:bottom w:val="none" w:sz="0" w:space="0" w:color="auto"/>
                    <w:right w:val="none" w:sz="0" w:space="0" w:color="auto"/>
                  </w:divBdr>
                  <w:divsChild>
                    <w:div w:id="1497452281">
                      <w:marLeft w:val="0"/>
                      <w:marRight w:val="0"/>
                      <w:marTop w:val="0"/>
                      <w:marBottom w:val="0"/>
                      <w:divBdr>
                        <w:top w:val="none" w:sz="0" w:space="0" w:color="auto"/>
                        <w:left w:val="none" w:sz="0" w:space="0" w:color="auto"/>
                        <w:bottom w:val="none" w:sz="0" w:space="0" w:color="auto"/>
                        <w:right w:val="none" w:sz="0" w:space="0" w:color="auto"/>
                      </w:divBdr>
                    </w:div>
                  </w:divsChild>
                </w:div>
                <w:div w:id="869296439">
                  <w:marLeft w:val="0"/>
                  <w:marRight w:val="0"/>
                  <w:marTop w:val="0"/>
                  <w:marBottom w:val="0"/>
                  <w:divBdr>
                    <w:top w:val="none" w:sz="0" w:space="0" w:color="auto"/>
                    <w:left w:val="none" w:sz="0" w:space="0" w:color="auto"/>
                    <w:bottom w:val="none" w:sz="0" w:space="0" w:color="auto"/>
                    <w:right w:val="none" w:sz="0" w:space="0" w:color="auto"/>
                  </w:divBdr>
                  <w:divsChild>
                    <w:div w:id="1128822192">
                      <w:marLeft w:val="0"/>
                      <w:marRight w:val="0"/>
                      <w:marTop w:val="0"/>
                      <w:marBottom w:val="0"/>
                      <w:divBdr>
                        <w:top w:val="none" w:sz="0" w:space="0" w:color="auto"/>
                        <w:left w:val="none" w:sz="0" w:space="0" w:color="auto"/>
                        <w:bottom w:val="none" w:sz="0" w:space="0" w:color="auto"/>
                        <w:right w:val="none" w:sz="0" w:space="0" w:color="auto"/>
                      </w:divBdr>
                    </w:div>
                    <w:div w:id="2030834932">
                      <w:marLeft w:val="0"/>
                      <w:marRight w:val="0"/>
                      <w:marTop w:val="0"/>
                      <w:marBottom w:val="0"/>
                      <w:divBdr>
                        <w:top w:val="none" w:sz="0" w:space="0" w:color="auto"/>
                        <w:left w:val="none" w:sz="0" w:space="0" w:color="auto"/>
                        <w:bottom w:val="none" w:sz="0" w:space="0" w:color="auto"/>
                        <w:right w:val="none" w:sz="0" w:space="0" w:color="auto"/>
                      </w:divBdr>
                    </w:div>
                    <w:div w:id="1950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4767">
      <w:bodyDiv w:val="1"/>
      <w:marLeft w:val="0"/>
      <w:marRight w:val="0"/>
      <w:marTop w:val="0"/>
      <w:marBottom w:val="0"/>
      <w:divBdr>
        <w:top w:val="none" w:sz="0" w:space="0" w:color="auto"/>
        <w:left w:val="none" w:sz="0" w:space="0" w:color="auto"/>
        <w:bottom w:val="none" w:sz="0" w:space="0" w:color="auto"/>
        <w:right w:val="none" w:sz="0" w:space="0" w:color="auto"/>
      </w:divBdr>
      <w:divsChild>
        <w:div w:id="1974629605">
          <w:marLeft w:val="547"/>
          <w:marRight w:val="0"/>
          <w:marTop w:val="0"/>
          <w:marBottom w:val="0"/>
          <w:divBdr>
            <w:top w:val="none" w:sz="0" w:space="0" w:color="auto"/>
            <w:left w:val="none" w:sz="0" w:space="0" w:color="auto"/>
            <w:bottom w:val="none" w:sz="0" w:space="0" w:color="auto"/>
            <w:right w:val="none" w:sz="0" w:space="0" w:color="auto"/>
          </w:divBdr>
        </w:div>
        <w:div w:id="248856500">
          <w:marLeft w:val="1166"/>
          <w:marRight w:val="0"/>
          <w:marTop w:val="0"/>
          <w:marBottom w:val="0"/>
          <w:divBdr>
            <w:top w:val="none" w:sz="0" w:space="0" w:color="auto"/>
            <w:left w:val="none" w:sz="0" w:space="0" w:color="auto"/>
            <w:bottom w:val="none" w:sz="0" w:space="0" w:color="auto"/>
            <w:right w:val="none" w:sz="0" w:space="0" w:color="auto"/>
          </w:divBdr>
        </w:div>
        <w:div w:id="1914045810">
          <w:marLeft w:val="1166"/>
          <w:marRight w:val="0"/>
          <w:marTop w:val="0"/>
          <w:marBottom w:val="0"/>
          <w:divBdr>
            <w:top w:val="none" w:sz="0" w:space="0" w:color="auto"/>
            <w:left w:val="none" w:sz="0" w:space="0" w:color="auto"/>
            <w:bottom w:val="none" w:sz="0" w:space="0" w:color="auto"/>
            <w:right w:val="none" w:sz="0" w:space="0" w:color="auto"/>
          </w:divBdr>
        </w:div>
        <w:div w:id="1830826389">
          <w:marLeft w:val="1166"/>
          <w:marRight w:val="0"/>
          <w:marTop w:val="0"/>
          <w:marBottom w:val="0"/>
          <w:divBdr>
            <w:top w:val="none" w:sz="0" w:space="0" w:color="auto"/>
            <w:left w:val="none" w:sz="0" w:space="0" w:color="auto"/>
            <w:bottom w:val="none" w:sz="0" w:space="0" w:color="auto"/>
            <w:right w:val="none" w:sz="0" w:space="0" w:color="auto"/>
          </w:divBdr>
        </w:div>
        <w:div w:id="1090125863">
          <w:marLeft w:val="547"/>
          <w:marRight w:val="0"/>
          <w:marTop w:val="0"/>
          <w:marBottom w:val="0"/>
          <w:divBdr>
            <w:top w:val="none" w:sz="0" w:space="0" w:color="auto"/>
            <w:left w:val="none" w:sz="0" w:space="0" w:color="auto"/>
            <w:bottom w:val="none" w:sz="0" w:space="0" w:color="auto"/>
            <w:right w:val="none" w:sz="0" w:space="0" w:color="auto"/>
          </w:divBdr>
        </w:div>
        <w:div w:id="1294871758">
          <w:marLeft w:val="547"/>
          <w:marRight w:val="0"/>
          <w:marTop w:val="0"/>
          <w:marBottom w:val="0"/>
          <w:divBdr>
            <w:top w:val="none" w:sz="0" w:space="0" w:color="auto"/>
            <w:left w:val="none" w:sz="0" w:space="0" w:color="auto"/>
            <w:bottom w:val="none" w:sz="0" w:space="0" w:color="auto"/>
            <w:right w:val="none" w:sz="0" w:space="0" w:color="auto"/>
          </w:divBdr>
        </w:div>
      </w:divsChild>
    </w:div>
    <w:div w:id="1886991076">
      <w:bodyDiv w:val="1"/>
      <w:marLeft w:val="0"/>
      <w:marRight w:val="0"/>
      <w:marTop w:val="0"/>
      <w:marBottom w:val="0"/>
      <w:divBdr>
        <w:top w:val="none" w:sz="0" w:space="0" w:color="auto"/>
        <w:left w:val="none" w:sz="0" w:space="0" w:color="auto"/>
        <w:bottom w:val="none" w:sz="0" w:space="0" w:color="auto"/>
        <w:right w:val="none" w:sz="0" w:space="0" w:color="auto"/>
      </w:divBdr>
      <w:divsChild>
        <w:div w:id="375853700">
          <w:marLeft w:val="547"/>
          <w:marRight w:val="0"/>
          <w:marTop w:val="0"/>
          <w:marBottom w:val="0"/>
          <w:divBdr>
            <w:top w:val="none" w:sz="0" w:space="0" w:color="auto"/>
            <w:left w:val="none" w:sz="0" w:space="0" w:color="auto"/>
            <w:bottom w:val="none" w:sz="0" w:space="0" w:color="auto"/>
            <w:right w:val="none" w:sz="0" w:space="0" w:color="auto"/>
          </w:divBdr>
        </w:div>
      </w:divsChild>
    </w:div>
    <w:div w:id="1932663118">
      <w:bodyDiv w:val="1"/>
      <w:marLeft w:val="0"/>
      <w:marRight w:val="0"/>
      <w:marTop w:val="0"/>
      <w:marBottom w:val="0"/>
      <w:divBdr>
        <w:top w:val="none" w:sz="0" w:space="0" w:color="auto"/>
        <w:left w:val="none" w:sz="0" w:space="0" w:color="auto"/>
        <w:bottom w:val="none" w:sz="0" w:space="0" w:color="auto"/>
        <w:right w:val="none" w:sz="0" w:space="0" w:color="auto"/>
      </w:divBdr>
      <w:divsChild>
        <w:div w:id="950362889">
          <w:marLeft w:val="547"/>
          <w:marRight w:val="0"/>
          <w:marTop w:val="0"/>
          <w:marBottom w:val="0"/>
          <w:divBdr>
            <w:top w:val="none" w:sz="0" w:space="0" w:color="auto"/>
            <w:left w:val="none" w:sz="0" w:space="0" w:color="auto"/>
            <w:bottom w:val="none" w:sz="0" w:space="0" w:color="auto"/>
            <w:right w:val="none" w:sz="0" w:space="0" w:color="auto"/>
          </w:divBdr>
        </w:div>
      </w:divsChild>
    </w:div>
    <w:div w:id="1986200252">
      <w:bodyDiv w:val="1"/>
      <w:marLeft w:val="0"/>
      <w:marRight w:val="0"/>
      <w:marTop w:val="0"/>
      <w:marBottom w:val="0"/>
      <w:divBdr>
        <w:top w:val="none" w:sz="0" w:space="0" w:color="auto"/>
        <w:left w:val="none" w:sz="0" w:space="0" w:color="auto"/>
        <w:bottom w:val="none" w:sz="0" w:space="0" w:color="auto"/>
        <w:right w:val="none" w:sz="0" w:space="0" w:color="auto"/>
      </w:divBdr>
    </w:div>
    <w:div w:id="2038775754">
      <w:bodyDiv w:val="1"/>
      <w:marLeft w:val="0"/>
      <w:marRight w:val="0"/>
      <w:marTop w:val="0"/>
      <w:marBottom w:val="0"/>
      <w:divBdr>
        <w:top w:val="none" w:sz="0" w:space="0" w:color="auto"/>
        <w:left w:val="none" w:sz="0" w:space="0" w:color="auto"/>
        <w:bottom w:val="none" w:sz="0" w:space="0" w:color="auto"/>
        <w:right w:val="none" w:sz="0" w:space="0" w:color="auto"/>
      </w:divBdr>
      <w:divsChild>
        <w:div w:id="1974631576">
          <w:marLeft w:val="547"/>
          <w:marRight w:val="0"/>
          <w:marTop w:val="0"/>
          <w:marBottom w:val="0"/>
          <w:divBdr>
            <w:top w:val="none" w:sz="0" w:space="0" w:color="auto"/>
            <w:left w:val="none" w:sz="0" w:space="0" w:color="auto"/>
            <w:bottom w:val="none" w:sz="0" w:space="0" w:color="auto"/>
            <w:right w:val="none" w:sz="0" w:space="0" w:color="auto"/>
          </w:divBdr>
        </w:div>
        <w:div w:id="402080">
          <w:marLeft w:val="1166"/>
          <w:marRight w:val="0"/>
          <w:marTop w:val="0"/>
          <w:marBottom w:val="0"/>
          <w:divBdr>
            <w:top w:val="none" w:sz="0" w:space="0" w:color="auto"/>
            <w:left w:val="none" w:sz="0" w:space="0" w:color="auto"/>
            <w:bottom w:val="none" w:sz="0" w:space="0" w:color="auto"/>
            <w:right w:val="none" w:sz="0" w:space="0" w:color="auto"/>
          </w:divBdr>
        </w:div>
        <w:div w:id="1840729200">
          <w:marLeft w:val="1166"/>
          <w:marRight w:val="0"/>
          <w:marTop w:val="0"/>
          <w:marBottom w:val="0"/>
          <w:divBdr>
            <w:top w:val="none" w:sz="0" w:space="0" w:color="auto"/>
            <w:left w:val="none" w:sz="0" w:space="0" w:color="auto"/>
            <w:bottom w:val="none" w:sz="0" w:space="0" w:color="auto"/>
            <w:right w:val="none" w:sz="0" w:space="0" w:color="auto"/>
          </w:divBdr>
        </w:div>
      </w:divsChild>
    </w:div>
    <w:div w:id="2076661584">
      <w:bodyDiv w:val="1"/>
      <w:marLeft w:val="0"/>
      <w:marRight w:val="0"/>
      <w:marTop w:val="0"/>
      <w:marBottom w:val="0"/>
      <w:divBdr>
        <w:top w:val="none" w:sz="0" w:space="0" w:color="auto"/>
        <w:left w:val="none" w:sz="0" w:space="0" w:color="auto"/>
        <w:bottom w:val="none" w:sz="0" w:space="0" w:color="auto"/>
        <w:right w:val="none" w:sz="0" w:space="0" w:color="auto"/>
      </w:divBdr>
    </w:div>
    <w:div w:id="2137289445">
      <w:bodyDiv w:val="1"/>
      <w:marLeft w:val="0"/>
      <w:marRight w:val="0"/>
      <w:marTop w:val="0"/>
      <w:marBottom w:val="0"/>
      <w:divBdr>
        <w:top w:val="none" w:sz="0" w:space="0" w:color="auto"/>
        <w:left w:val="none" w:sz="0" w:space="0" w:color="auto"/>
        <w:bottom w:val="none" w:sz="0" w:space="0" w:color="auto"/>
        <w:right w:val="none" w:sz="0" w:space="0" w:color="auto"/>
      </w:divBdr>
      <w:divsChild>
        <w:div w:id="1333802616">
          <w:marLeft w:val="0"/>
          <w:marRight w:val="0"/>
          <w:marTop w:val="0"/>
          <w:marBottom w:val="0"/>
          <w:divBdr>
            <w:top w:val="none" w:sz="0" w:space="0" w:color="auto"/>
            <w:left w:val="none" w:sz="0" w:space="0" w:color="auto"/>
            <w:bottom w:val="none" w:sz="0" w:space="0" w:color="auto"/>
            <w:right w:val="none" w:sz="0" w:space="0" w:color="auto"/>
          </w:divBdr>
        </w:div>
        <w:div w:id="962156791">
          <w:marLeft w:val="0"/>
          <w:marRight w:val="0"/>
          <w:marTop w:val="0"/>
          <w:marBottom w:val="0"/>
          <w:divBdr>
            <w:top w:val="none" w:sz="0" w:space="0" w:color="auto"/>
            <w:left w:val="none" w:sz="0" w:space="0" w:color="auto"/>
            <w:bottom w:val="none" w:sz="0" w:space="0" w:color="auto"/>
            <w:right w:val="none" w:sz="0" w:space="0" w:color="auto"/>
          </w:divBdr>
        </w:div>
        <w:div w:id="4554119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48D78-4EDE-40C8-A99F-D823E273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1348</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Viviane HERVY</dc:creator>
  <cp:lastModifiedBy>Carcouet</cp:lastModifiedBy>
  <cp:revision>2</cp:revision>
  <cp:lastPrinted>2012-10-11T08:26:00Z</cp:lastPrinted>
  <dcterms:created xsi:type="dcterms:W3CDTF">2013-10-01T05:25:00Z</dcterms:created>
  <dcterms:modified xsi:type="dcterms:W3CDTF">2013-10-01T05:25:00Z</dcterms:modified>
</cp:coreProperties>
</file>